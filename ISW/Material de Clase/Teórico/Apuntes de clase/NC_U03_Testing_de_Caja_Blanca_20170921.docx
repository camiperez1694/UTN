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Segoe UI" w:hAnsi="Segoe UI" w:eastAsia="Segoe UI" w:ascii="Segoe UI"/>
          <w:sz w:val="44"/>
          <w:szCs w:val="44"/>
        </w:rPr>
        <w:jc w:val="left"/>
        <w:spacing w:lineRule="exact" w:line="560"/>
        <w:ind w:left="3465"/>
      </w:pPr>
      <w:r>
        <w:rPr>
          <w:rFonts w:cs="Segoe UI" w:hAnsi="Segoe UI" w:eastAsia="Segoe UI" w:ascii="Segoe UI"/>
          <w:b/>
          <w:i/>
          <w:sz w:val="44"/>
          <w:szCs w:val="44"/>
        </w:rPr>
      </w:r>
      <w:r>
        <w:rPr>
          <w:rFonts w:cs="Segoe UI" w:hAnsi="Segoe UI" w:eastAsia="Segoe UI" w:ascii="Segoe UI"/>
          <w:b/>
          <w:i/>
          <w:spacing w:val="1"/>
          <w:w w:val="100"/>
          <w:sz w:val="44"/>
          <w:szCs w:val="44"/>
          <w:u w:val="thick" w:color="000000"/>
        </w:rPr>
        <w:t>T</w:t>
      </w:r>
      <w:r>
        <w:rPr>
          <w:rFonts w:cs="Segoe UI" w:hAnsi="Segoe UI" w:eastAsia="Segoe UI" w:ascii="Segoe UI"/>
          <w:b/>
          <w:i/>
          <w:spacing w:val="1"/>
          <w:w w:val="100"/>
          <w:sz w:val="44"/>
          <w:szCs w:val="44"/>
          <w:u w:val="thick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sz w:val="44"/>
          <w:szCs w:val="44"/>
          <w:u w:val="thick" w:color="000000"/>
        </w:rPr>
        <w:t>e</w:t>
      </w:r>
      <w:r>
        <w:rPr>
          <w:rFonts w:cs="Segoe UI" w:hAnsi="Segoe UI" w:eastAsia="Segoe UI" w:ascii="Segoe UI"/>
          <w:b/>
          <w:i/>
          <w:spacing w:val="-2"/>
          <w:w w:val="100"/>
          <w:sz w:val="44"/>
          <w:szCs w:val="44"/>
          <w:u w:val="thick" w:color="000000"/>
        </w:rPr>
        <w:t>s</w:t>
      </w:r>
      <w:r>
        <w:rPr>
          <w:rFonts w:cs="Segoe UI" w:hAnsi="Segoe UI" w:eastAsia="Segoe UI" w:ascii="Segoe UI"/>
          <w:b/>
          <w:i/>
          <w:spacing w:val="-2"/>
          <w:w w:val="100"/>
          <w:sz w:val="44"/>
          <w:szCs w:val="44"/>
          <w:u w:val="thick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sz w:val="44"/>
          <w:szCs w:val="44"/>
          <w:u w:val="thick" w:color="000000"/>
        </w:rPr>
        <w:t>ting</w:t>
      </w:r>
      <w:r>
        <w:rPr>
          <w:rFonts w:cs="Segoe UI" w:hAnsi="Segoe UI" w:eastAsia="Segoe UI" w:ascii="Segoe UI"/>
          <w:b/>
          <w:i/>
          <w:spacing w:val="-1"/>
          <w:w w:val="100"/>
          <w:sz w:val="44"/>
          <w:szCs w:val="44"/>
          <w:u w:val="thick" w:color="000000"/>
        </w:rPr>
        <w:t> </w:t>
      </w:r>
      <w:r>
        <w:rPr>
          <w:rFonts w:cs="Segoe UI" w:hAnsi="Segoe UI" w:eastAsia="Segoe UI" w:ascii="Segoe UI"/>
          <w:b/>
          <w:i/>
          <w:spacing w:val="0"/>
          <w:w w:val="100"/>
          <w:sz w:val="44"/>
          <w:szCs w:val="44"/>
          <w:u w:val="thick" w:color="000000"/>
        </w:rPr>
        <w:t>de</w:t>
      </w:r>
      <w:r>
        <w:rPr>
          <w:rFonts w:cs="Segoe UI" w:hAnsi="Segoe UI" w:eastAsia="Segoe UI" w:ascii="Segoe UI"/>
          <w:b/>
          <w:i/>
          <w:spacing w:val="-2"/>
          <w:w w:val="100"/>
          <w:sz w:val="44"/>
          <w:szCs w:val="44"/>
          <w:u w:val="thick" w:color="000000"/>
        </w:rPr>
        <w:t> </w:t>
      </w:r>
      <w:r>
        <w:rPr>
          <w:rFonts w:cs="Segoe UI" w:hAnsi="Segoe UI" w:eastAsia="Segoe UI" w:ascii="Segoe UI"/>
          <w:b/>
          <w:i/>
          <w:spacing w:val="0"/>
          <w:w w:val="100"/>
          <w:sz w:val="44"/>
          <w:szCs w:val="44"/>
          <w:u w:val="thick" w:color="000000"/>
        </w:rPr>
        <w:t>C</w:t>
      </w:r>
      <w:r>
        <w:rPr>
          <w:rFonts w:cs="Segoe UI" w:hAnsi="Segoe UI" w:eastAsia="Segoe UI" w:ascii="Segoe UI"/>
          <w:b/>
          <w:i/>
          <w:spacing w:val="-1"/>
          <w:w w:val="100"/>
          <w:sz w:val="44"/>
          <w:szCs w:val="44"/>
          <w:u w:val="thick" w:color="000000"/>
        </w:rPr>
        <w:t>a</w:t>
      </w:r>
      <w:r>
        <w:rPr>
          <w:rFonts w:cs="Segoe UI" w:hAnsi="Segoe UI" w:eastAsia="Segoe UI" w:ascii="Segoe UI"/>
          <w:b/>
          <w:i/>
          <w:spacing w:val="-1"/>
          <w:w w:val="100"/>
          <w:sz w:val="44"/>
          <w:szCs w:val="44"/>
          <w:u w:val="thick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sz w:val="44"/>
          <w:szCs w:val="44"/>
          <w:u w:val="thick" w:color="000000"/>
        </w:rPr>
        <w:t>ja</w:t>
      </w:r>
      <w:r>
        <w:rPr>
          <w:rFonts w:cs="Segoe UI" w:hAnsi="Segoe UI" w:eastAsia="Segoe UI" w:ascii="Segoe UI"/>
          <w:b/>
          <w:i/>
          <w:spacing w:val="2"/>
          <w:w w:val="100"/>
          <w:sz w:val="44"/>
          <w:szCs w:val="44"/>
          <w:u w:val="thick" w:color="000000"/>
        </w:rPr>
        <w:t> </w:t>
      </w:r>
      <w:r>
        <w:rPr>
          <w:rFonts w:cs="Segoe UI" w:hAnsi="Segoe UI" w:eastAsia="Segoe UI" w:ascii="Segoe UI"/>
          <w:b/>
          <w:i/>
          <w:spacing w:val="0"/>
          <w:w w:val="100"/>
          <w:sz w:val="44"/>
          <w:szCs w:val="44"/>
          <w:u w:val="thick" w:color="000000"/>
        </w:rPr>
        <w:t>Bl</w:t>
      </w:r>
      <w:r>
        <w:rPr>
          <w:rFonts w:cs="Segoe UI" w:hAnsi="Segoe UI" w:eastAsia="Segoe UI" w:ascii="Segoe UI"/>
          <w:b/>
          <w:i/>
          <w:spacing w:val="2"/>
          <w:w w:val="100"/>
          <w:sz w:val="44"/>
          <w:szCs w:val="44"/>
          <w:u w:val="thick" w:color="000000"/>
        </w:rPr>
        <w:t>a</w:t>
      </w:r>
      <w:r>
        <w:rPr>
          <w:rFonts w:cs="Segoe UI" w:hAnsi="Segoe UI" w:eastAsia="Segoe UI" w:ascii="Segoe UI"/>
          <w:b/>
          <w:i/>
          <w:spacing w:val="2"/>
          <w:w w:val="100"/>
          <w:sz w:val="44"/>
          <w:szCs w:val="44"/>
          <w:u w:val="thick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sz w:val="44"/>
          <w:szCs w:val="44"/>
          <w:u w:val="thick" w:color="000000"/>
        </w:rPr>
        <w:t>n</w:t>
      </w:r>
      <w:r>
        <w:rPr>
          <w:rFonts w:cs="Segoe UI" w:hAnsi="Segoe UI" w:eastAsia="Segoe UI" w:ascii="Segoe UI"/>
          <w:b/>
          <w:i/>
          <w:spacing w:val="1"/>
          <w:w w:val="100"/>
          <w:sz w:val="44"/>
          <w:szCs w:val="44"/>
          <w:u w:val="thick" w:color="000000"/>
        </w:rPr>
        <w:t>c</w:t>
      </w:r>
      <w:r>
        <w:rPr>
          <w:rFonts w:cs="Segoe UI" w:hAnsi="Segoe UI" w:eastAsia="Segoe UI" w:ascii="Segoe UI"/>
          <w:b/>
          <w:i/>
          <w:spacing w:val="1"/>
          <w:w w:val="100"/>
          <w:sz w:val="44"/>
          <w:szCs w:val="44"/>
          <w:u w:val="thick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sz w:val="44"/>
          <w:szCs w:val="44"/>
          <w:u w:val="thick" w:color="000000"/>
        </w:rPr>
        <w:t>a</w:t>
      </w:r>
      <w:r>
        <w:rPr>
          <w:rFonts w:cs="Segoe UI" w:hAnsi="Segoe UI" w:eastAsia="Segoe UI" w:ascii="Segoe UI"/>
          <w:b/>
          <w:i/>
          <w:spacing w:val="0"/>
          <w:w w:val="100"/>
          <w:sz w:val="44"/>
          <w:szCs w:val="44"/>
        </w:rPr>
      </w:r>
      <w:r>
        <w:rPr>
          <w:rFonts w:cs="Segoe UI" w:hAnsi="Segoe UI" w:eastAsia="Segoe UI" w:ascii="Segoe UI"/>
          <w:spacing w:val="0"/>
          <w:w w:val="100"/>
          <w:sz w:val="44"/>
          <w:szCs w:val="44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44"/>
          <w:szCs w:val="44"/>
        </w:rPr>
        <w:jc w:val="left"/>
        <w:spacing w:lineRule="exact" w:line="540"/>
        <w:ind w:left="1561"/>
      </w:pPr>
      <w:r>
        <w:rPr>
          <w:rFonts w:cs="Segoe UI" w:hAnsi="Segoe UI" w:eastAsia="Segoe UI" w:ascii="Segoe UI"/>
          <w:b/>
          <w:position w:val="-3"/>
          <w:sz w:val="44"/>
          <w:szCs w:val="44"/>
        </w:rPr>
      </w:r>
      <w:r>
        <w:rPr>
          <w:rFonts w:cs="Segoe UI" w:hAnsi="Segoe UI" w:eastAsia="Segoe UI" w:ascii="Segoe UI"/>
          <w:b/>
          <w:spacing w:val="1"/>
          <w:w w:val="100"/>
          <w:position w:val="-3"/>
          <w:sz w:val="44"/>
          <w:szCs w:val="44"/>
          <w:u w:val="thick" w:color="000000"/>
        </w:rPr>
        <w:t>P</w:t>
      </w:r>
      <w:r>
        <w:rPr>
          <w:rFonts w:cs="Segoe UI" w:hAnsi="Segoe UI" w:eastAsia="Segoe UI" w:ascii="Segoe UI"/>
          <w:b/>
          <w:spacing w:val="1"/>
          <w:w w:val="100"/>
          <w:position w:val="-3"/>
          <w:sz w:val="44"/>
          <w:szCs w:val="44"/>
          <w:u w:val="thick" w:color="000000"/>
        </w:rPr>
      </w:r>
      <w:r>
        <w:rPr>
          <w:rFonts w:cs="Segoe UI" w:hAnsi="Segoe UI" w:eastAsia="Segoe UI" w:ascii="Segoe UI"/>
          <w:b/>
          <w:spacing w:val="0"/>
          <w:w w:val="100"/>
          <w:position w:val="-3"/>
          <w:sz w:val="44"/>
          <w:szCs w:val="44"/>
          <w:u w:val="thick" w:color="000000"/>
        </w:rPr>
        <w:t>rac</w:t>
      </w:r>
      <w:r>
        <w:rPr>
          <w:rFonts w:cs="Segoe UI" w:hAnsi="Segoe UI" w:eastAsia="Segoe UI" w:ascii="Segoe UI"/>
          <w:b/>
          <w:spacing w:val="1"/>
          <w:w w:val="100"/>
          <w:position w:val="-3"/>
          <w:sz w:val="44"/>
          <w:szCs w:val="44"/>
          <w:u w:val="thick" w:color="000000"/>
        </w:rPr>
        <w:t>t</w:t>
      </w:r>
      <w:r>
        <w:rPr>
          <w:rFonts w:cs="Segoe UI" w:hAnsi="Segoe UI" w:eastAsia="Segoe UI" w:ascii="Segoe UI"/>
          <w:b/>
          <w:spacing w:val="1"/>
          <w:w w:val="100"/>
          <w:position w:val="-3"/>
          <w:sz w:val="44"/>
          <w:szCs w:val="44"/>
          <w:u w:val="thick" w:color="000000"/>
        </w:rPr>
      </w:r>
      <w:r>
        <w:rPr>
          <w:rFonts w:cs="Segoe UI" w:hAnsi="Segoe UI" w:eastAsia="Segoe UI" w:ascii="Segoe UI"/>
          <w:b/>
          <w:spacing w:val="0"/>
          <w:w w:val="100"/>
          <w:position w:val="-3"/>
          <w:sz w:val="44"/>
          <w:szCs w:val="44"/>
          <w:u w:val="thick" w:color="000000"/>
        </w:rPr>
        <w:t>ico</w:t>
      </w:r>
      <w:r>
        <w:rPr>
          <w:rFonts w:cs="Segoe UI" w:hAnsi="Segoe UI" w:eastAsia="Segoe UI" w:ascii="Segoe UI"/>
          <w:b/>
          <w:spacing w:val="-3"/>
          <w:w w:val="100"/>
          <w:position w:val="-3"/>
          <w:sz w:val="44"/>
          <w:szCs w:val="44"/>
          <w:u w:val="thick" w:color="000000"/>
        </w:rPr>
        <w:t> </w:t>
      </w:r>
      <w:r>
        <w:rPr>
          <w:rFonts w:cs="Segoe UI" w:hAnsi="Segoe UI" w:eastAsia="Segoe UI" w:ascii="Segoe UI"/>
          <w:b/>
          <w:spacing w:val="1"/>
          <w:w w:val="100"/>
          <w:position w:val="-3"/>
          <w:sz w:val="44"/>
          <w:szCs w:val="44"/>
          <w:u w:val="thick" w:color="000000"/>
        </w:rPr>
        <w:t>4</w:t>
      </w:r>
      <w:r>
        <w:rPr>
          <w:rFonts w:cs="Segoe UI" w:hAnsi="Segoe UI" w:eastAsia="Segoe UI" w:ascii="Segoe UI"/>
          <w:b/>
          <w:spacing w:val="1"/>
          <w:w w:val="100"/>
          <w:position w:val="-3"/>
          <w:sz w:val="44"/>
          <w:szCs w:val="44"/>
          <w:u w:val="thick" w:color="000000"/>
        </w:rPr>
      </w:r>
      <w:r>
        <w:rPr>
          <w:rFonts w:cs="Segoe UI" w:hAnsi="Segoe UI" w:eastAsia="Segoe UI" w:ascii="Segoe UI"/>
          <w:b/>
          <w:spacing w:val="0"/>
          <w:w w:val="100"/>
          <w:position w:val="-3"/>
          <w:sz w:val="44"/>
          <w:szCs w:val="44"/>
          <w:u w:val="thick" w:color="000000"/>
        </w:rPr>
        <w:t>:</w:t>
      </w:r>
      <w:r>
        <w:rPr>
          <w:rFonts w:cs="Segoe UI" w:hAnsi="Segoe UI" w:eastAsia="Segoe UI" w:ascii="Segoe UI"/>
          <w:b/>
          <w:spacing w:val="0"/>
          <w:w w:val="100"/>
          <w:position w:val="-3"/>
          <w:sz w:val="44"/>
          <w:szCs w:val="44"/>
          <w:u w:val="thick" w:color="000000"/>
        </w:rPr>
        <w:t> </w:t>
      </w:r>
      <w:r>
        <w:rPr>
          <w:rFonts w:cs="Segoe UI" w:hAnsi="Segoe UI" w:eastAsia="Segoe UI" w:ascii="Segoe UI"/>
          <w:b/>
          <w:spacing w:val="-1"/>
          <w:w w:val="100"/>
          <w:position w:val="-3"/>
          <w:sz w:val="44"/>
          <w:szCs w:val="44"/>
          <w:u w:val="thick" w:color="000000"/>
        </w:rPr>
        <w:t>F</w:t>
      </w:r>
      <w:r>
        <w:rPr>
          <w:rFonts w:cs="Segoe UI" w:hAnsi="Segoe UI" w:eastAsia="Segoe UI" w:ascii="Segoe UI"/>
          <w:b/>
          <w:spacing w:val="-1"/>
          <w:w w:val="100"/>
          <w:position w:val="-3"/>
          <w:sz w:val="44"/>
          <w:szCs w:val="44"/>
          <w:u w:val="thick" w:color="000000"/>
        </w:rPr>
      </w:r>
      <w:r>
        <w:rPr>
          <w:rFonts w:cs="Segoe UI" w:hAnsi="Segoe UI" w:eastAsia="Segoe UI" w:ascii="Segoe UI"/>
          <w:b/>
          <w:spacing w:val="1"/>
          <w:w w:val="100"/>
          <w:position w:val="-3"/>
          <w:sz w:val="44"/>
          <w:szCs w:val="44"/>
          <w:u w:val="thick" w:color="000000"/>
        </w:rPr>
        <w:t>e</w:t>
      </w:r>
      <w:r>
        <w:rPr>
          <w:rFonts w:cs="Segoe UI" w:hAnsi="Segoe UI" w:eastAsia="Segoe UI" w:ascii="Segoe UI"/>
          <w:b/>
          <w:spacing w:val="1"/>
          <w:w w:val="100"/>
          <w:position w:val="-3"/>
          <w:sz w:val="44"/>
          <w:szCs w:val="44"/>
          <w:u w:val="thick" w:color="000000"/>
        </w:rPr>
      </w:r>
      <w:r>
        <w:rPr>
          <w:rFonts w:cs="Segoe UI" w:hAnsi="Segoe UI" w:eastAsia="Segoe UI" w:ascii="Segoe UI"/>
          <w:b/>
          <w:spacing w:val="-2"/>
          <w:w w:val="100"/>
          <w:position w:val="-3"/>
          <w:sz w:val="44"/>
          <w:szCs w:val="44"/>
          <w:u w:val="thick" w:color="000000"/>
        </w:rPr>
        <w:t>s</w:t>
      </w:r>
      <w:r>
        <w:rPr>
          <w:rFonts w:cs="Segoe UI" w:hAnsi="Segoe UI" w:eastAsia="Segoe UI" w:ascii="Segoe UI"/>
          <w:b/>
          <w:spacing w:val="-2"/>
          <w:w w:val="100"/>
          <w:position w:val="-3"/>
          <w:sz w:val="44"/>
          <w:szCs w:val="44"/>
          <w:u w:val="thick" w:color="000000"/>
        </w:rPr>
      </w:r>
      <w:r>
        <w:rPr>
          <w:rFonts w:cs="Segoe UI" w:hAnsi="Segoe UI" w:eastAsia="Segoe UI" w:ascii="Segoe UI"/>
          <w:b/>
          <w:spacing w:val="0"/>
          <w:w w:val="100"/>
          <w:position w:val="-3"/>
          <w:sz w:val="44"/>
          <w:szCs w:val="44"/>
          <w:u w:val="thick" w:color="000000"/>
        </w:rPr>
        <w:t>ti</w:t>
      </w:r>
      <w:r>
        <w:rPr>
          <w:rFonts w:cs="Segoe UI" w:hAnsi="Segoe UI" w:eastAsia="Segoe UI" w:ascii="Segoe UI"/>
          <w:b/>
          <w:spacing w:val="1"/>
          <w:w w:val="100"/>
          <w:position w:val="-3"/>
          <w:sz w:val="44"/>
          <w:szCs w:val="44"/>
          <w:u w:val="thick" w:color="000000"/>
        </w:rPr>
        <w:t>v</w:t>
      </w:r>
      <w:r>
        <w:rPr>
          <w:rFonts w:cs="Segoe UI" w:hAnsi="Segoe UI" w:eastAsia="Segoe UI" w:ascii="Segoe UI"/>
          <w:b/>
          <w:spacing w:val="1"/>
          <w:w w:val="100"/>
          <w:position w:val="-3"/>
          <w:sz w:val="44"/>
          <w:szCs w:val="44"/>
          <w:u w:val="thick" w:color="000000"/>
        </w:rPr>
      </w:r>
      <w:r>
        <w:rPr>
          <w:rFonts w:cs="Segoe UI" w:hAnsi="Segoe UI" w:eastAsia="Segoe UI" w:ascii="Segoe UI"/>
          <w:b/>
          <w:spacing w:val="0"/>
          <w:w w:val="100"/>
          <w:position w:val="-3"/>
          <w:sz w:val="44"/>
          <w:szCs w:val="44"/>
          <w:u w:val="thick" w:color="000000"/>
        </w:rPr>
        <w:t>al</w:t>
      </w:r>
      <w:r>
        <w:rPr>
          <w:rFonts w:cs="Segoe UI" w:hAnsi="Segoe UI" w:eastAsia="Segoe UI" w:ascii="Segoe UI"/>
          <w:b/>
          <w:spacing w:val="3"/>
          <w:w w:val="100"/>
          <w:position w:val="-3"/>
          <w:sz w:val="44"/>
          <w:szCs w:val="44"/>
          <w:u w:val="thick" w:color="000000"/>
        </w:rPr>
        <w:t> </w:t>
      </w:r>
      <w:r>
        <w:rPr>
          <w:rFonts w:cs="Segoe UI" w:hAnsi="Segoe UI" w:eastAsia="Segoe UI" w:ascii="Segoe UI"/>
          <w:b/>
          <w:spacing w:val="0"/>
          <w:w w:val="100"/>
          <w:position w:val="-3"/>
          <w:sz w:val="44"/>
          <w:szCs w:val="44"/>
          <w:u w:val="thick" w:color="000000"/>
        </w:rPr>
        <w:t>de</w:t>
      </w:r>
      <w:r>
        <w:rPr>
          <w:rFonts w:cs="Segoe UI" w:hAnsi="Segoe UI" w:eastAsia="Segoe UI" w:ascii="Segoe UI"/>
          <w:b/>
          <w:spacing w:val="0"/>
          <w:w w:val="100"/>
          <w:position w:val="-3"/>
          <w:sz w:val="44"/>
          <w:szCs w:val="44"/>
          <w:u w:val="thick" w:color="000000"/>
        </w:rPr>
        <w:t> </w:t>
      </w:r>
      <w:r>
        <w:rPr>
          <w:rFonts w:cs="Segoe UI" w:hAnsi="Segoe UI" w:eastAsia="Segoe UI" w:ascii="Segoe UI"/>
          <w:b/>
          <w:spacing w:val="0"/>
          <w:w w:val="100"/>
          <w:position w:val="-3"/>
          <w:sz w:val="44"/>
          <w:szCs w:val="44"/>
          <w:u w:val="thick" w:color="000000"/>
        </w:rPr>
        <w:t>F</w:t>
      </w:r>
      <w:r>
        <w:rPr>
          <w:rFonts w:cs="Segoe UI" w:hAnsi="Segoe UI" w:eastAsia="Segoe UI" w:ascii="Segoe UI"/>
          <w:b/>
          <w:spacing w:val="-2"/>
          <w:w w:val="100"/>
          <w:position w:val="-3"/>
          <w:sz w:val="44"/>
          <w:szCs w:val="44"/>
          <w:u w:val="thick" w:color="000000"/>
        </w:rPr>
        <w:t>o</w:t>
      </w:r>
      <w:r>
        <w:rPr>
          <w:rFonts w:cs="Segoe UI" w:hAnsi="Segoe UI" w:eastAsia="Segoe UI" w:ascii="Segoe UI"/>
          <w:b/>
          <w:spacing w:val="-2"/>
          <w:w w:val="100"/>
          <w:position w:val="-3"/>
          <w:sz w:val="44"/>
          <w:szCs w:val="44"/>
          <w:u w:val="thick" w:color="000000"/>
        </w:rPr>
      </w:r>
      <w:r>
        <w:rPr>
          <w:rFonts w:cs="Segoe UI" w:hAnsi="Segoe UI" w:eastAsia="Segoe UI" w:ascii="Segoe UI"/>
          <w:b/>
          <w:spacing w:val="0"/>
          <w:w w:val="100"/>
          <w:position w:val="-3"/>
          <w:sz w:val="44"/>
          <w:szCs w:val="44"/>
          <w:u w:val="thick" w:color="000000"/>
        </w:rPr>
        <w:t>lcl</w:t>
      </w:r>
      <w:r>
        <w:rPr>
          <w:rFonts w:cs="Segoe UI" w:hAnsi="Segoe UI" w:eastAsia="Segoe UI" w:ascii="Segoe UI"/>
          <w:b/>
          <w:spacing w:val="-2"/>
          <w:w w:val="100"/>
          <w:position w:val="-3"/>
          <w:sz w:val="44"/>
          <w:szCs w:val="44"/>
          <w:u w:val="thick" w:color="000000"/>
        </w:rPr>
        <w:t>o</w:t>
      </w:r>
      <w:r>
        <w:rPr>
          <w:rFonts w:cs="Segoe UI" w:hAnsi="Segoe UI" w:eastAsia="Segoe UI" w:ascii="Segoe UI"/>
          <w:b/>
          <w:spacing w:val="-2"/>
          <w:w w:val="100"/>
          <w:position w:val="-3"/>
          <w:sz w:val="44"/>
          <w:szCs w:val="44"/>
          <w:u w:val="thick" w:color="000000"/>
        </w:rPr>
      </w:r>
      <w:r>
        <w:rPr>
          <w:rFonts w:cs="Segoe UI" w:hAnsi="Segoe UI" w:eastAsia="Segoe UI" w:ascii="Segoe UI"/>
          <w:b/>
          <w:spacing w:val="0"/>
          <w:w w:val="100"/>
          <w:position w:val="-3"/>
          <w:sz w:val="44"/>
          <w:szCs w:val="44"/>
          <w:u w:val="thick" w:color="000000"/>
        </w:rPr>
        <w:t>re</w:t>
      </w:r>
      <w:r>
        <w:rPr>
          <w:rFonts w:cs="Segoe UI" w:hAnsi="Segoe UI" w:eastAsia="Segoe UI" w:ascii="Segoe UI"/>
          <w:b/>
          <w:spacing w:val="0"/>
          <w:w w:val="100"/>
          <w:position w:val="-3"/>
          <w:sz w:val="44"/>
          <w:szCs w:val="44"/>
        </w:rPr>
      </w:r>
      <w:r>
        <w:rPr>
          <w:rFonts w:cs="Segoe UI" w:hAnsi="Segoe UI" w:eastAsia="Segoe UI" w:ascii="Segoe UI"/>
          <w:spacing w:val="0"/>
          <w:w w:val="100"/>
          <w:position w:val="0"/>
          <w:sz w:val="44"/>
          <w:szCs w:val="4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32"/>
          <w:szCs w:val="32"/>
        </w:rPr>
        <w:jc w:val="left"/>
        <w:spacing w:lineRule="exact" w:line="400"/>
        <w:ind w:left="1561"/>
      </w:pPr>
      <w:r>
        <w:rPr>
          <w:rFonts w:cs="Segoe UI" w:hAnsi="Segoe UI" w:eastAsia="Segoe UI" w:ascii="Segoe UI"/>
          <w:b/>
          <w:sz w:val="32"/>
          <w:szCs w:val="32"/>
        </w:rPr>
      </w:r>
      <w:r>
        <w:rPr>
          <w:rFonts w:cs="Segoe UI" w:hAnsi="Segoe UI" w:eastAsia="Segoe UI" w:ascii="Segoe UI"/>
          <w:b/>
          <w:spacing w:val="0"/>
          <w:w w:val="100"/>
          <w:sz w:val="32"/>
          <w:szCs w:val="32"/>
          <w:u w:val="thick" w:color="000000"/>
        </w:rPr>
        <w:t>D</w:t>
      </w:r>
      <w:r>
        <w:rPr>
          <w:rFonts w:cs="Segoe UI" w:hAnsi="Segoe UI" w:eastAsia="Segoe UI" w:ascii="Segoe UI"/>
          <w:b/>
          <w:spacing w:val="1"/>
          <w:w w:val="100"/>
          <w:sz w:val="32"/>
          <w:szCs w:val="32"/>
          <w:u w:val="thick" w:color="000000"/>
        </w:rPr>
        <w:t>i</w:t>
      </w:r>
      <w:r>
        <w:rPr>
          <w:rFonts w:cs="Segoe UI" w:hAnsi="Segoe UI" w:eastAsia="Segoe UI" w:ascii="Segoe UI"/>
          <w:b/>
          <w:spacing w:val="1"/>
          <w:w w:val="100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spacing w:val="0"/>
          <w:w w:val="100"/>
          <w:sz w:val="32"/>
          <w:szCs w:val="32"/>
          <w:u w:val="thick" w:color="000000"/>
        </w:rPr>
        <w:t>a</w:t>
      </w:r>
      <w:r>
        <w:rPr>
          <w:rFonts w:cs="Segoe UI" w:hAnsi="Segoe UI" w:eastAsia="Segoe UI" w:ascii="Segoe UI"/>
          <w:b/>
          <w:spacing w:val="1"/>
          <w:w w:val="100"/>
          <w:sz w:val="32"/>
          <w:szCs w:val="32"/>
          <w:u w:val="thick" w:color="000000"/>
        </w:rPr>
        <w:t>g</w:t>
      </w:r>
      <w:r>
        <w:rPr>
          <w:rFonts w:cs="Segoe UI" w:hAnsi="Segoe UI" w:eastAsia="Segoe UI" w:ascii="Segoe UI"/>
          <w:b/>
          <w:spacing w:val="1"/>
          <w:w w:val="100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spacing w:val="0"/>
          <w:w w:val="100"/>
          <w:sz w:val="32"/>
          <w:szCs w:val="32"/>
          <w:u w:val="thick" w:color="000000"/>
        </w:rPr>
        <w:t>rama</w:t>
      </w:r>
      <w:r>
        <w:rPr>
          <w:rFonts w:cs="Segoe UI" w:hAnsi="Segoe UI" w:eastAsia="Segoe UI" w:ascii="Segoe UI"/>
          <w:b/>
          <w:spacing w:val="-1"/>
          <w:w w:val="100"/>
          <w:sz w:val="32"/>
          <w:szCs w:val="32"/>
          <w:u w:val="thick" w:color="000000"/>
        </w:rPr>
        <w:t> </w:t>
      </w:r>
      <w:r>
        <w:rPr>
          <w:rFonts w:cs="Segoe UI" w:hAnsi="Segoe UI" w:eastAsia="Segoe UI" w:ascii="Segoe UI"/>
          <w:b/>
          <w:spacing w:val="1"/>
          <w:w w:val="100"/>
          <w:sz w:val="32"/>
          <w:szCs w:val="32"/>
          <w:u w:val="thick" w:color="000000"/>
        </w:rPr>
        <w:t>F</w:t>
      </w:r>
      <w:r>
        <w:rPr>
          <w:rFonts w:cs="Segoe UI" w:hAnsi="Segoe UI" w:eastAsia="Segoe UI" w:ascii="Segoe UI"/>
          <w:b/>
          <w:spacing w:val="1"/>
          <w:w w:val="100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spacing w:val="1"/>
          <w:w w:val="100"/>
          <w:sz w:val="32"/>
          <w:szCs w:val="32"/>
          <w:u w:val="thick" w:color="000000"/>
        </w:rPr>
        <w:t>l</w:t>
      </w:r>
      <w:r>
        <w:rPr>
          <w:rFonts w:cs="Segoe UI" w:hAnsi="Segoe UI" w:eastAsia="Segoe UI" w:ascii="Segoe UI"/>
          <w:b/>
          <w:spacing w:val="1"/>
          <w:w w:val="100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spacing w:val="-2"/>
          <w:w w:val="100"/>
          <w:sz w:val="32"/>
          <w:szCs w:val="32"/>
          <w:u w:val="thick" w:color="000000"/>
        </w:rPr>
        <w:t>u</w:t>
      </w:r>
      <w:r>
        <w:rPr>
          <w:rFonts w:cs="Segoe UI" w:hAnsi="Segoe UI" w:eastAsia="Segoe UI" w:ascii="Segoe UI"/>
          <w:b/>
          <w:spacing w:val="-2"/>
          <w:w w:val="100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spacing w:val="1"/>
          <w:w w:val="100"/>
          <w:sz w:val="32"/>
          <w:szCs w:val="32"/>
          <w:u w:val="thick" w:color="000000"/>
        </w:rPr>
        <w:t>j</w:t>
      </w:r>
      <w:r>
        <w:rPr>
          <w:rFonts w:cs="Segoe UI" w:hAnsi="Segoe UI" w:eastAsia="Segoe UI" w:ascii="Segoe UI"/>
          <w:b/>
          <w:spacing w:val="1"/>
          <w:w w:val="100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spacing w:val="0"/>
          <w:w w:val="100"/>
          <w:sz w:val="32"/>
          <w:szCs w:val="32"/>
          <w:u w:val="thick" w:color="000000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32"/>
          <w:szCs w:val="32"/>
        </w:rPr>
      </w:r>
      <w:r>
        <w:rPr>
          <w:rFonts w:cs="Segoe UI" w:hAnsi="Segoe UI" w:eastAsia="Segoe UI" w:ascii="Segoe UI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9"/>
        <w:sectPr>
          <w:pgSz w:w="11920" w:h="16840"/>
          <w:pgMar w:top="1420" w:bottom="0" w:left="140" w:right="0"/>
        </w:sectPr>
      </w:pPr>
      <w:r>
        <w:pict>
          <v:shape type="#_x0000_t75" style="width:580.95pt;height:630.6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32"/>
          <w:szCs w:val="32"/>
        </w:rPr>
        <w:jc w:val="left"/>
        <w:spacing w:lineRule="exact" w:line="380"/>
        <w:ind w:left="401"/>
      </w:pPr>
      <w:r>
        <w:rPr>
          <w:rFonts w:cs="Segoe UI" w:hAnsi="Segoe UI" w:eastAsia="Segoe UI" w:ascii="Segoe UI"/>
          <w:b/>
          <w:i/>
          <w:position w:val="-2"/>
          <w:sz w:val="32"/>
          <w:szCs w:val="32"/>
        </w:rPr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32"/>
          <w:szCs w:val="32"/>
          <w:u w:val="thick" w:color="000000"/>
        </w:rPr>
        <w:t>V</w:t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  <w:t>a</w:t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32"/>
          <w:szCs w:val="32"/>
          <w:u w:val="thick" w:color="000000"/>
        </w:rPr>
        <w:t>r</w:t>
      </w:r>
      <w:r>
        <w:rPr>
          <w:rFonts w:cs="Segoe UI" w:hAnsi="Segoe UI" w:eastAsia="Segoe UI" w:ascii="Segoe UI"/>
          <w:b/>
          <w:i/>
          <w:spacing w:val="2"/>
          <w:w w:val="100"/>
          <w:position w:val="-2"/>
          <w:sz w:val="32"/>
          <w:szCs w:val="32"/>
          <w:u w:val="thick" w:color="000000"/>
        </w:rPr>
        <w:t>i</w:t>
      </w:r>
      <w:r>
        <w:rPr>
          <w:rFonts w:cs="Segoe UI" w:hAnsi="Segoe UI" w:eastAsia="Segoe UI" w:ascii="Segoe UI"/>
          <w:b/>
          <w:i/>
          <w:spacing w:val="2"/>
          <w:w w:val="100"/>
          <w:position w:val="-2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  <w:t>a</w:t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  <w:t>b</w:t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  <w:t>l</w:t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32"/>
          <w:szCs w:val="32"/>
          <w:u w:val="thick" w:color="000000"/>
        </w:rPr>
        <w:t>e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32"/>
          <w:szCs w:val="32"/>
          <w:u w:val="thick" w:color="000000"/>
        </w:rPr>
        <w:t>s</w:t>
      </w:r>
      <w:r>
        <w:rPr>
          <w:rFonts w:cs="Segoe UI" w:hAnsi="Segoe UI" w:eastAsia="Segoe UI" w:ascii="Segoe UI"/>
          <w:b/>
          <w:i/>
          <w:spacing w:val="3"/>
          <w:w w:val="100"/>
          <w:position w:val="-2"/>
          <w:sz w:val="32"/>
          <w:szCs w:val="32"/>
          <w:u w:val="thick" w:color="000000"/>
        </w:rPr>
        <w:t> </w:t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  <w:t>d</w:t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32"/>
          <w:szCs w:val="32"/>
          <w:u w:val="thick" w:color="000000"/>
        </w:rPr>
        <w:t>e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32"/>
          <w:szCs w:val="32"/>
          <w:u w:val="thick" w:color="000000"/>
        </w:rPr>
        <w:t> 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32"/>
          <w:szCs w:val="32"/>
          <w:u w:val="thick" w:color="000000"/>
        </w:rPr>
        <w:t>e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32"/>
          <w:szCs w:val="32"/>
          <w:u w:val="thick" w:color="000000"/>
        </w:rPr>
        <w:t>ntr</w:t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32"/>
          <w:szCs w:val="32"/>
          <w:u w:val="thick" w:color="000000"/>
        </w:rPr>
        <w:t>a</w:t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  <w:t>d</w:t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  <w:t>a</w:t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32"/>
          <w:szCs w:val="32"/>
          <w:u w:val="thick" w:color="000000"/>
        </w:rPr>
        <w:t>:</w:t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32"/>
          <w:szCs w:val="32"/>
        </w:rPr>
      </w:r>
      <w:r>
        <w:rPr>
          <w:rFonts w:cs="Segoe UI" w:hAnsi="Segoe UI" w:eastAsia="Segoe UI" w:ascii="Segoe UI"/>
          <w:spacing w:val="0"/>
          <w:w w:val="100"/>
          <w:position w:val="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1481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ha</w:t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before="49"/>
        <w:ind w:left="1481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or</w:t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before="44"/>
        <w:ind w:left="1481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before="48"/>
        <w:ind w:left="1481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</w:t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Segoe UI" w:hAnsi="Segoe UI" w:eastAsia="Segoe UI" w:ascii="Segoe UI"/>
          <w:sz w:val="32"/>
          <w:szCs w:val="32"/>
        </w:rPr>
        <w:jc w:val="left"/>
        <w:spacing w:lineRule="exact" w:line="400"/>
        <w:ind w:left="401"/>
      </w:pPr>
      <w:r>
        <w:rPr>
          <w:rFonts w:cs="Segoe UI" w:hAnsi="Segoe UI" w:eastAsia="Segoe UI" w:ascii="Segoe UI"/>
          <w:b/>
          <w:i/>
          <w:position w:val="-2"/>
          <w:sz w:val="32"/>
          <w:szCs w:val="32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32"/>
          <w:szCs w:val="32"/>
          <w:u w:val="thick" w:color="000000"/>
        </w:rPr>
        <w:t>Co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32"/>
          <w:szCs w:val="32"/>
          <w:u w:val="thick" w:color="000000"/>
        </w:rPr>
        <w:t>n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  <w:t>d</w:t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  <w:t>i</w:t>
      </w:r>
      <w:r>
        <w:rPr>
          <w:rFonts w:cs="Segoe UI" w:hAnsi="Segoe UI" w:eastAsia="Segoe UI" w:ascii="Segoe UI"/>
          <w:b/>
          <w:i/>
          <w:spacing w:val="-2"/>
          <w:w w:val="100"/>
          <w:position w:val="-2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32"/>
          <w:szCs w:val="32"/>
          <w:u w:val="thick" w:color="000000"/>
        </w:rPr>
        <w:t>c</w:t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32"/>
          <w:szCs w:val="32"/>
          <w:u w:val="thick" w:color="000000"/>
        </w:rPr>
        <w:t>i</w:t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32"/>
          <w:szCs w:val="32"/>
          <w:u w:val="thick" w:color="000000"/>
        </w:rPr>
        <w:t>on</w:t>
      </w:r>
      <w:r>
        <w:rPr>
          <w:rFonts w:cs="Segoe UI" w:hAnsi="Segoe UI" w:eastAsia="Segoe UI" w:ascii="Segoe UI"/>
          <w:b/>
          <w:i/>
          <w:spacing w:val="2"/>
          <w:w w:val="100"/>
          <w:position w:val="-2"/>
          <w:sz w:val="32"/>
          <w:szCs w:val="32"/>
          <w:u w:val="thick" w:color="000000"/>
        </w:rPr>
        <w:t>e</w:t>
      </w:r>
      <w:r>
        <w:rPr>
          <w:rFonts w:cs="Segoe UI" w:hAnsi="Segoe UI" w:eastAsia="Segoe UI" w:ascii="Segoe UI"/>
          <w:b/>
          <w:i/>
          <w:spacing w:val="2"/>
          <w:w w:val="100"/>
          <w:position w:val="-2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32"/>
          <w:szCs w:val="32"/>
          <w:u w:val="thick" w:color="000000"/>
        </w:rPr>
        <w:t>s:</w:t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32"/>
          <w:szCs w:val="32"/>
        </w:rPr>
      </w:r>
      <w:r>
        <w:rPr>
          <w:rFonts w:cs="Segoe UI" w:hAnsi="Segoe UI" w:eastAsia="Segoe UI" w:ascii="Segoe UI"/>
          <w:spacing w:val="0"/>
          <w:w w:val="100"/>
          <w:position w:val="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760"/>
      </w:pPr>
      <w:r>
        <w:rPr>
          <w:rFonts w:cs="Symbol" w:hAnsi="Symbol" w:eastAsia="Symbol" w:ascii="Symbol"/>
          <w:spacing w:val="0"/>
          <w:w w:val="100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b/>
          <w:i/>
          <w:spacing w:val="2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i/>
          <w:spacing w:val="2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6"/>
          <w:szCs w:val="6"/>
        </w:rPr>
        <w:jc w:val="left"/>
        <w:spacing w:before="10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9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64" w:type="dxa"/>
            <w:tcBorders>
              <w:top w:val="single" w:sz="4" w:space="0" w:color="8DB3E1"/>
              <w:left w:val="single" w:sz="4" w:space="0" w:color="000000"/>
              <w:bottom w:val="single" w:sz="4" w:space="0" w:color="C5D9F0"/>
              <w:right w:val="nil" w:sz="6" w:space="0" w:color="auto"/>
            </w:tcBorders>
          </w:tcPr>
          <w:p/>
        </w:tc>
        <w:tc>
          <w:tcPr>
            <w:tcW w:w="3548" w:type="dxa"/>
            <w:tcBorders>
              <w:top w:val="single" w:sz="4" w:space="0" w:color="8DB3E1"/>
              <w:left w:val="nil" w:sz="6" w:space="0" w:color="auto"/>
              <w:bottom w:val="single" w:sz="4" w:space="0" w:color="C5D9F0"/>
              <w:right w:val="single" w:sz="4" w:space="0" w:color="000000"/>
            </w:tcBorders>
            <w:shd w:val="clear" w:color="auto" w:fill="8DB3E1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6"/>
              <w:ind w:left="410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ili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Segoe UI" w:hAnsi="Segoe UI" w:eastAsia="Segoe UI" w:ascii="Segoe UI"/>
                <w:b/>
                <w:spacing w:val="3"/>
                <w:w w:val="100"/>
                <w:sz w:val="24"/>
                <w:szCs w:val="24"/>
              </w:rPr>
              <w:t>V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rd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3"/>
                <w:w w:val="100"/>
                <w:sz w:val="24"/>
                <w:szCs w:val="24"/>
              </w:rPr>
              <w:t>d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b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53" w:type="dxa"/>
            <w:tcBorders>
              <w:top w:val="single" w:sz="4" w:space="0" w:color="D99493"/>
              <w:left w:val="nil" w:sz="6" w:space="0" w:color="auto"/>
              <w:bottom w:val="single" w:sz="4" w:space="0" w:color="F1DBDB"/>
              <w:right w:val="single" w:sz="4" w:space="0" w:color="000000"/>
            </w:tcBorders>
            <w:shd w:val="clear" w:color="auto" w:fill="D9949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6"/>
              <w:ind w:left="710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ili</w:t>
            </w:r>
            <w:r>
              <w:rPr>
                <w:rFonts w:cs="Segoe UI" w:hAnsi="Segoe UI" w:eastAsia="Segoe UI" w:ascii="Segoe UI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Segoe UI" w:hAnsi="Segoe UI" w:eastAsia="Segoe UI" w:ascii="Segoe UI"/>
                <w:b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52" w:hRule="exact"/>
        </w:trPr>
        <w:tc>
          <w:tcPr>
            <w:tcW w:w="64" w:type="dxa"/>
            <w:tcBorders>
              <w:top w:val="single" w:sz="4" w:space="0" w:color="C5D9F0"/>
              <w:left w:val="single" w:sz="4" w:space="0" w:color="000000"/>
              <w:bottom w:val="single" w:sz="4" w:space="0" w:color="C5D9F0"/>
              <w:right w:val="nil" w:sz="6" w:space="0" w:color="auto"/>
            </w:tcBorders>
          </w:tcPr>
          <w:p/>
        </w:tc>
        <w:tc>
          <w:tcPr>
            <w:tcW w:w="3548" w:type="dxa"/>
            <w:tcBorders>
              <w:top w:val="single" w:sz="4" w:space="0" w:color="C5D9F0"/>
              <w:left w:val="nil" w:sz="6" w:space="0" w:color="auto"/>
              <w:bottom w:val="single" w:sz="4" w:space="0" w:color="C5D9F0"/>
              <w:right w:val="single" w:sz="4" w:space="0" w:color="000000"/>
            </w:tcBorders>
            <w:shd w:val="clear" w:color="auto" w:fill="C5D9F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46"/>
            </w:pP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53" w:type="dxa"/>
            <w:tcBorders>
              <w:top w:val="single" w:sz="4" w:space="0" w:color="F1DBDB"/>
              <w:left w:val="nil" w:sz="6" w:space="0" w:color="auto"/>
              <w:bottom w:val="single" w:sz="4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46"/>
            </w:pPr>
            <w:r>
              <w:rPr>
                <w:rFonts w:cs="Segoe UI" w:hAnsi="Segoe UI" w:eastAsia="Segoe UI" w:ascii="Segoe UI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zul</w:t>
            </w:r>
          </w:p>
        </w:tc>
        <w:tc>
          <w:tcPr>
            <w:tcW w:w="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48" w:hRule="exact"/>
        </w:trPr>
        <w:tc>
          <w:tcPr>
            <w:tcW w:w="64" w:type="dxa"/>
            <w:tcBorders>
              <w:top w:val="single" w:sz="4" w:space="0" w:color="C5D9F0"/>
              <w:left w:val="single" w:sz="4" w:space="0" w:color="000000"/>
              <w:bottom w:val="single" w:sz="4" w:space="0" w:color="C5D9F0"/>
              <w:right w:val="nil" w:sz="6" w:space="0" w:color="auto"/>
            </w:tcBorders>
          </w:tcPr>
          <w:p/>
        </w:tc>
        <w:tc>
          <w:tcPr>
            <w:tcW w:w="3548" w:type="dxa"/>
            <w:tcBorders>
              <w:top w:val="single" w:sz="4" w:space="0" w:color="C5D9F0"/>
              <w:left w:val="nil" w:sz="6" w:space="0" w:color="auto"/>
              <w:bottom w:val="single" w:sz="4" w:space="0" w:color="C5D9F0"/>
              <w:right w:val="single" w:sz="4" w:space="0" w:color="000000"/>
            </w:tcBorders>
            <w:shd w:val="clear" w:color="auto" w:fill="C5D9F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ind w:left="46"/>
            </w:pP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Segoe UI" w:hAnsi="Segoe UI" w:eastAsia="Segoe UI" w:ascii="Segoe UI"/>
                <w:spacing w:val="1"/>
                <w:w w:val="100"/>
                <w:sz w:val="24"/>
                <w:szCs w:val="24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53" w:type="dxa"/>
            <w:tcBorders>
              <w:top w:val="single" w:sz="4" w:space="0" w:color="F1DBDB"/>
              <w:left w:val="nil" w:sz="6" w:space="0" w:color="auto"/>
              <w:bottom w:val="single" w:sz="4" w:space="0" w:color="F1DBDB"/>
              <w:right w:val="single" w:sz="4" w:space="0" w:color="000000"/>
            </w:tcBorders>
            <w:shd w:val="clear" w:color="auto" w:fill="F1DBDB"/>
          </w:tcPr>
          <w:p/>
        </w:tc>
        <w:tc>
          <w:tcPr>
            <w:tcW w:w="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48" w:hRule="exact"/>
        </w:trPr>
        <w:tc>
          <w:tcPr>
            <w:tcW w:w="64" w:type="dxa"/>
            <w:tcBorders>
              <w:top w:val="single" w:sz="4" w:space="0" w:color="C5D9F0"/>
              <w:left w:val="single" w:sz="4" w:space="0" w:color="000000"/>
              <w:bottom w:val="single" w:sz="4" w:space="0" w:color="C5D9F0"/>
              <w:right w:val="nil" w:sz="6" w:space="0" w:color="auto"/>
            </w:tcBorders>
          </w:tcPr>
          <w:p/>
        </w:tc>
        <w:tc>
          <w:tcPr>
            <w:tcW w:w="3548" w:type="dxa"/>
            <w:tcBorders>
              <w:top w:val="single" w:sz="4" w:space="0" w:color="C5D9F0"/>
              <w:left w:val="nil" w:sz="6" w:space="0" w:color="auto"/>
              <w:bottom w:val="single" w:sz="4" w:space="0" w:color="C5D9F0"/>
              <w:right w:val="single" w:sz="4" w:space="0" w:color="000000"/>
            </w:tcBorders>
            <w:shd w:val="clear" w:color="auto" w:fill="C5D9F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46"/>
            </w:pP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1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53" w:type="dxa"/>
            <w:tcBorders>
              <w:top w:val="single" w:sz="4" w:space="0" w:color="F1DBDB"/>
              <w:left w:val="nil" w:sz="6" w:space="0" w:color="auto"/>
              <w:bottom w:val="single" w:sz="4" w:space="0" w:color="F1DBDB"/>
              <w:right w:val="single" w:sz="4" w:space="0" w:color="000000"/>
            </w:tcBorders>
            <w:shd w:val="clear" w:color="auto" w:fill="F1DBDB"/>
          </w:tcPr>
          <w:p/>
        </w:tc>
        <w:tc>
          <w:tcPr>
            <w:tcW w:w="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52" w:hRule="exact"/>
        </w:trPr>
        <w:tc>
          <w:tcPr>
            <w:tcW w:w="64" w:type="dxa"/>
            <w:tcBorders>
              <w:top w:val="single" w:sz="4" w:space="0" w:color="C5D9F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548" w:type="dxa"/>
            <w:tcBorders>
              <w:top w:val="single" w:sz="4" w:space="0" w:color="C5D9F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46"/>
            </w:pPr>
            <w:r>
              <w:rPr>
                <w:rFonts w:cs="Segoe UI" w:hAnsi="Segoe UI" w:eastAsia="Segoe UI" w:ascii="Segoe UI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Segoe UI" w:hAnsi="Segoe UI" w:eastAsia="Segoe UI" w:ascii="Segoe UI"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53" w:type="dxa"/>
            <w:tcBorders>
              <w:top w:val="single" w:sz="4" w:space="0" w:color="F1DBDB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F1DBDB"/>
          </w:tcPr>
          <w:p/>
        </w:tc>
        <w:tc>
          <w:tcPr>
            <w:tcW w:w="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760"/>
      </w:pPr>
      <w:r>
        <w:rPr>
          <w:rFonts w:cs="Symbol" w:hAnsi="Symbol" w:eastAsia="Symbol" w:ascii="Symbol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4"/>
          <w:szCs w:val="24"/>
        </w:rPr>
        <w:t> </w:t>
      </w:r>
      <w:r>
        <w:rPr>
          <w:rFonts w:cs="Segoe UI" w:hAnsi="Segoe UI" w:eastAsia="Segoe UI" w:ascii="Segoe UI"/>
          <w:b/>
          <w:i/>
          <w:spacing w:val="-1"/>
          <w:w w:val="100"/>
          <w:position w:val="-1"/>
          <w:sz w:val="24"/>
          <w:szCs w:val="24"/>
        </w:rPr>
        <w:t>F</w:t>
      </w:r>
      <w:r>
        <w:rPr>
          <w:rFonts w:cs="Segoe UI" w:hAnsi="Segoe UI" w:eastAsia="Segoe UI" w:ascii="Segoe UI"/>
          <w:b/>
          <w:i/>
          <w:spacing w:val="-1"/>
          <w:w w:val="100"/>
          <w:position w:val="-1"/>
          <w:sz w:val="24"/>
          <w:szCs w:val="24"/>
        </w:rPr>
        <w:t>e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</w:rPr>
        <w:t>c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</w:rPr>
        <w:t>h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</w:rPr>
        <w:t>a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6"/>
          <w:szCs w:val="6"/>
        </w:rPr>
        <w:jc w:val="left"/>
        <w:spacing w:before="10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9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64" w:type="dxa"/>
            <w:tcBorders>
              <w:top w:val="single" w:sz="4" w:space="0" w:color="8DB3E1"/>
              <w:left w:val="single" w:sz="4" w:space="0" w:color="000000"/>
              <w:bottom w:val="single" w:sz="4" w:space="0" w:color="C5D9F0"/>
              <w:right w:val="nil" w:sz="6" w:space="0" w:color="auto"/>
            </w:tcBorders>
          </w:tcPr>
          <w:p/>
        </w:tc>
        <w:tc>
          <w:tcPr>
            <w:tcW w:w="3530" w:type="dxa"/>
            <w:gridSpan w:val="3"/>
            <w:tcBorders>
              <w:top w:val="single" w:sz="4" w:space="0" w:color="8DB3E1"/>
              <w:left w:val="nil" w:sz="6" w:space="0" w:color="auto"/>
              <w:bottom w:val="nil" w:sz="6" w:space="0" w:color="auto"/>
              <w:right w:val="single" w:sz="4" w:space="0" w:color="000000"/>
            </w:tcBorders>
            <w:shd w:val="clear" w:color="auto" w:fill="8DB3E1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6"/>
              <w:ind w:left="554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Vig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(V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b/>
                <w:spacing w:val="4"/>
                <w:w w:val="100"/>
                <w:sz w:val="24"/>
                <w:szCs w:val="24"/>
              </w:rPr>
              <w:t>d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b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593" w:type="dxa"/>
            <w:tcBorders>
              <w:top w:val="single" w:sz="4" w:space="0" w:color="D99493"/>
              <w:left w:val="nil" w:sz="6" w:space="0" w:color="auto"/>
              <w:bottom w:val="single" w:sz="4" w:space="0" w:color="F1DBDB"/>
              <w:right w:val="single" w:sz="4" w:space="0" w:color="000000"/>
            </w:tcBorders>
            <w:shd w:val="clear" w:color="auto" w:fill="D9949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6"/>
              <w:ind w:left="738"/>
            </w:pP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b/>
                <w:spacing w:val="2"/>
                <w:w w:val="100"/>
                <w:sz w:val="24"/>
                <w:szCs w:val="24"/>
              </w:rPr>
              <w:t>v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3"/>
                <w:w w:val="100"/>
                <w:sz w:val="24"/>
                <w:szCs w:val="24"/>
              </w:rPr>
              <w:t>(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52" w:hRule="exact"/>
        </w:trPr>
        <w:tc>
          <w:tcPr>
            <w:tcW w:w="64" w:type="dxa"/>
            <w:tcBorders>
              <w:top w:val="single" w:sz="4" w:space="0" w:color="C5D9F0"/>
              <w:left w:val="single" w:sz="4" w:space="0" w:color="000000"/>
              <w:bottom w:val="single" w:sz="4" w:space="0" w:color="C5D9F0"/>
              <w:right w:val="nil" w:sz="6" w:space="0" w:color="auto"/>
            </w:tcBorders>
          </w:tcPr>
          <w:p/>
        </w:tc>
        <w:tc>
          <w:tcPr>
            <w:tcW w:w="2060" w:type="dxa"/>
            <w:tcBorders>
              <w:top w:val="single" w:sz="4" w:space="0" w:color="C5D9F0"/>
              <w:left w:val="nil" w:sz="6" w:space="0" w:color="auto"/>
              <w:bottom w:val="single" w:sz="4" w:space="0" w:color="C5D9F0"/>
              <w:right w:val="single" w:sz="4" w:space="0" w:color="000000"/>
            </w:tcBorders>
            <w:shd w:val="clear" w:color="auto" w:fill="C5D9F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46"/>
            </w:pP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rn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1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58" w:type="dxa"/>
            <w:tcBorders>
              <w:top w:val="single" w:sz="4" w:space="0" w:color="C5D9F0"/>
              <w:left w:val="nil" w:sz="6" w:space="0" w:color="auto"/>
              <w:bottom w:val="single" w:sz="4" w:space="0" w:color="C5D9F0"/>
              <w:right w:val="single" w:sz="4" w:space="0" w:color="000000"/>
            </w:tcBorders>
            <w:shd w:val="clear" w:color="auto" w:fill="C5D9F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46"/>
            </w:pP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4"/>
                <w:szCs w:val="24"/>
              </w:rPr>
              <w:t>/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593" w:type="dxa"/>
            <w:tcBorders>
              <w:top w:val="single" w:sz="4" w:space="0" w:color="F1DBDB"/>
              <w:left w:val="nil" w:sz="6" w:space="0" w:color="auto"/>
              <w:bottom w:val="single" w:sz="4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46"/>
            </w:pP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Segoe UI" w:hAnsi="Segoe UI" w:eastAsia="Segoe UI" w:ascii="Segoe UI"/>
                <w:spacing w:val="3"/>
                <w:w w:val="100"/>
                <w:sz w:val="24"/>
                <w:szCs w:val="24"/>
              </w:rPr>
              <w:t>11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48" w:hRule="exact"/>
        </w:trPr>
        <w:tc>
          <w:tcPr>
            <w:tcW w:w="64" w:type="dxa"/>
            <w:tcBorders>
              <w:top w:val="single" w:sz="4" w:space="0" w:color="C5D9F0"/>
              <w:left w:val="single" w:sz="4" w:space="0" w:color="000000"/>
              <w:bottom w:val="single" w:sz="4" w:space="0" w:color="C5D9F0"/>
              <w:right w:val="nil" w:sz="6" w:space="0" w:color="auto"/>
            </w:tcBorders>
          </w:tcPr>
          <w:p/>
        </w:tc>
        <w:tc>
          <w:tcPr>
            <w:tcW w:w="2060" w:type="dxa"/>
            <w:tcBorders>
              <w:top w:val="single" w:sz="4" w:space="0" w:color="C5D9F0"/>
              <w:left w:val="nil" w:sz="6" w:space="0" w:color="auto"/>
              <w:bottom w:val="single" w:sz="4" w:space="0" w:color="C5D9F0"/>
              <w:right w:val="single" w:sz="4" w:space="0" w:color="000000"/>
            </w:tcBorders>
            <w:shd w:val="clear" w:color="auto" w:fill="C5D9F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ind w:left="46"/>
            </w:pP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á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58" w:type="dxa"/>
            <w:tcBorders>
              <w:top w:val="single" w:sz="4" w:space="0" w:color="C5D9F0"/>
              <w:left w:val="nil" w:sz="6" w:space="0" w:color="auto"/>
              <w:bottom w:val="single" w:sz="4" w:space="0" w:color="C5D9F0"/>
              <w:right w:val="single" w:sz="4" w:space="0" w:color="000000"/>
            </w:tcBorders>
            <w:shd w:val="clear" w:color="auto" w:fill="C5D9F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ind w:left="46"/>
            </w:pP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3</w:t>
            </w:r>
            <w:r>
              <w:rPr>
                <w:rFonts w:cs="Segoe UI" w:hAnsi="Segoe UI" w:eastAsia="Segoe UI" w:ascii="Segoe UI"/>
                <w:spacing w:val="-2"/>
                <w:w w:val="100"/>
                <w:sz w:val="24"/>
                <w:szCs w:val="24"/>
              </w:rPr>
              <w:t>/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593" w:type="dxa"/>
            <w:tcBorders>
              <w:top w:val="single" w:sz="4" w:space="0" w:color="F1DBDB"/>
              <w:left w:val="nil" w:sz="6" w:space="0" w:color="auto"/>
              <w:bottom w:val="single" w:sz="4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ind w:left="46"/>
            </w:pP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2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01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60" w:hRule="exact"/>
        </w:trPr>
        <w:tc>
          <w:tcPr>
            <w:tcW w:w="64" w:type="dxa"/>
            <w:tcBorders>
              <w:top w:val="single" w:sz="4" w:space="0" w:color="C5D9F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2060" w:type="dxa"/>
            <w:tcBorders>
              <w:top w:val="single" w:sz="4" w:space="0" w:color="C5D9F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46"/>
            </w:pP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58" w:type="dxa"/>
            <w:tcBorders>
              <w:top w:val="single" w:sz="4" w:space="0" w:color="C5D9F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46"/>
            </w:pP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4</w:t>
            </w:r>
            <w:r>
              <w:rPr>
                <w:rFonts w:cs="Segoe UI" w:hAnsi="Segoe UI" w:eastAsia="Segoe UI" w:ascii="Segoe UI"/>
                <w:spacing w:val="-2"/>
                <w:w w:val="100"/>
                <w:sz w:val="24"/>
                <w:szCs w:val="24"/>
              </w:rPr>
              <w:t>/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593" w:type="dxa"/>
            <w:tcBorders>
              <w:top w:val="single" w:sz="4" w:space="0" w:color="F1DBDB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46"/>
            </w:pP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280"/>
        <w:ind w:left="760"/>
      </w:pPr>
      <w:r>
        <w:rPr>
          <w:rFonts w:cs="Symbol" w:hAnsi="Symbol" w:eastAsia="Symbol" w:ascii="Symbol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4"/>
          <w:szCs w:val="24"/>
        </w:rPr>
        <w:t> </w:t>
      </w:r>
      <w:r>
        <w:rPr>
          <w:rFonts w:cs="Segoe UI" w:hAnsi="Segoe UI" w:eastAsia="Segoe UI" w:ascii="Segoe UI"/>
          <w:b/>
          <w:i/>
          <w:spacing w:val="-1"/>
          <w:w w:val="100"/>
          <w:position w:val="-1"/>
          <w:sz w:val="24"/>
          <w:szCs w:val="24"/>
        </w:rPr>
        <w:t>T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</w:rPr>
        <w:t>i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</w:rPr>
        <w:t>p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</w:rPr>
        <w:t>o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Segoe UI" w:hAnsi="Segoe UI" w:eastAsia="Segoe UI" w:ascii="Segoe UI"/>
          <w:b/>
          <w:i/>
          <w:spacing w:val="-1"/>
          <w:w w:val="100"/>
          <w:position w:val="-1"/>
          <w:sz w:val="24"/>
          <w:szCs w:val="24"/>
        </w:rPr>
        <w:t>e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</w:rPr>
        <w:t>n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</w:rPr>
        <w:t>t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</w:rPr>
        <w:t>r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</w:rPr>
        <w:t>a</w:t>
      </w:r>
      <w:r>
        <w:rPr>
          <w:rFonts w:cs="Segoe UI" w:hAnsi="Segoe UI" w:eastAsia="Segoe UI" w:ascii="Segoe UI"/>
          <w:b/>
          <w:i/>
          <w:spacing w:val="-2"/>
          <w:w w:val="100"/>
          <w:position w:val="-1"/>
          <w:sz w:val="24"/>
          <w:szCs w:val="24"/>
        </w:rPr>
        <w:t>d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7"/>
          <w:szCs w:val="7"/>
        </w:rPr>
        <w:jc w:val="left"/>
        <w:spacing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9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64" w:type="dxa"/>
            <w:tcBorders>
              <w:top w:val="single" w:sz="4" w:space="0" w:color="8DB3E1"/>
              <w:left w:val="single" w:sz="4" w:space="0" w:color="000000"/>
              <w:bottom w:val="single" w:sz="4" w:space="0" w:color="C5D9F0"/>
              <w:right w:val="nil" w:sz="6" w:space="0" w:color="auto"/>
            </w:tcBorders>
          </w:tcPr>
          <w:p/>
        </w:tc>
        <w:tc>
          <w:tcPr>
            <w:tcW w:w="3548" w:type="dxa"/>
            <w:tcBorders>
              <w:top w:val="single" w:sz="4" w:space="0" w:color="8DB3E1"/>
              <w:left w:val="nil" w:sz="6" w:space="0" w:color="auto"/>
              <w:bottom w:val="single" w:sz="4" w:space="0" w:color="C5D9F0"/>
              <w:right w:val="single" w:sz="4" w:space="0" w:color="000000"/>
            </w:tcBorders>
            <w:shd w:val="clear" w:color="auto" w:fill="8DB3E1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2"/>
              <w:ind w:left="326"/>
            </w:pP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rg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Segoe UI" w:hAnsi="Segoe UI" w:eastAsia="Segoe UI" w:ascii="Segoe UI"/>
                <w:b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(V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rd</w:t>
            </w:r>
            <w:r>
              <w:rPr>
                <w:rFonts w:cs="Segoe UI" w:hAnsi="Segoe UI" w:eastAsia="Segoe UI" w:ascii="Segoe UI"/>
                <w:b/>
                <w:spacing w:val="3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b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47" w:type="dxa"/>
            <w:tcBorders>
              <w:top w:val="single" w:sz="4" w:space="0" w:color="D99493"/>
              <w:left w:val="nil" w:sz="6" w:space="0" w:color="auto"/>
              <w:bottom w:val="single" w:sz="4" w:space="0" w:color="F1DBDB"/>
              <w:right w:val="nil" w:sz="6" w:space="0" w:color="auto"/>
            </w:tcBorders>
            <w:shd w:val="clear" w:color="auto" w:fill="D9949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2"/>
              <w:ind w:left="918"/>
            </w:pP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rg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3"/>
                <w:w w:val="100"/>
                <w:sz w:val="24"/>
                <w:szCs w:val="24"/>
              </w:rPr>
              <w:t>(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4" w:type="dxa"/>
            <w:tcBorders>
              <w:top w:val="single" w:sz="4" w:space="0" w:color="D99493"/>
              <w:left w:val="nil" w:sz="6" w:space="0" w:color="auto"/>
              <w:bottom w:val="single" w:sz="4" w:space="0" w:color="F1DBDB"/>
              <w:right w:val="single" w:sz="4" w:space="0" w:color="000000"/>
            </w:tcBorders>
          </w:tcPr>
          <w:p/>
        </w:tc>
      </w:tr>
      <w:tr>
        <w:trPr>
          <w:trHeight w:val="348" w:hRule="exact"/>
        </w:trPr>
        <w:tc>
          <w:tcPr>
            <w:tcW w:w="64" w:type="dxa"/>
            <w:tcBorders>
              <w:top w:val="single" w:sz="4" w:space="0" w:color="C5D9F0"/>
              <w:left w:val="single" w:sz="4" w:space="0" w:color="000000"/>
              <w:bottom w:val="single" w:sz="4" w:space="0" w:color="C5D9F0"/>
              <w:right w:val="nil" w:sz="6" w:space="0" w:color="auto"/>
            </w:tcBorders>
          </w:tcPr>
          <w:p/>
        </w:tc>
        <w:tc>
          <w:tcPr>
            <w:tcW w:w="3548" w:type="dxa"/>
            <w:tcBorders>
              <w:top w:val="single" w:sz="4" w:space="0" w:color="C5D9F0"/>
              <w:left w:val="nil" w:sz="6" w:space="0" w:color="auto"/>
              <w:bottom w:val="single" w:sz="4" w:space="0" w:color="C5D9F0"/>
              <w:right w:val="single" w:sz="4" w:space="0" w:color="000000"/>
            </w:tcBorders>
            <w:shd w:val="clear" w:color="auto" w:fill="C5D9F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ind w:left="46"/>
            </w:pP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nor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1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47" w:type="dxa"/>
            <w:tcBorders>
              <w:top w:val="single" w:sz="4" w:space="0" w:color="F1DBDB"/>
              <w:left w:val="nil" w:sz="6" w:space="0" w:color="auto"/>
              <w:bottom w:val="single" w:sz="4" w:space="0" w:color="F1DBDB"/>
              <w:right w:val="nil" w:sz="6" w:space="0" w:color="auto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ind w:left="46"/>
            </w:pPr>
            <w:r>
              <w:rPr>
                <w:rFonts w:cs="Segoe UI" w:hAnsi="Segoe UI" w:eastAsia="Segoe UI" w:ascii="Segoe UI"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os</w:t>
            </w:r>
          </w:p>
        </w:tc>
        <w:tc>
          <w:tcPr>
            <w:tcW w:w="54" w:type="dxa"/>
            <w:tcBorders>
              <w:top w:val="single" w:sz="4" w:space="0" w:color="F1DBDB"/>
              <w:left w:val="nil" w:sz="6" w:space="0" w:color="auto"/>
              <w:bottom w:val="single" w:sz="4" w:space="0" w:color="F1DBDB"/>
              <w:right w:val="single" w:sz="4" w:space="0" w:color="000000"/>
            </w:tcBorders>
          </w:tcPr>
          <w:p/>
        </w:tc>
      </w:tr>
      <w:tr>
        <w:trPr>
          <w:trHeight w:val="352" w:hRule="exact"/>
        </w:trPr>
        <w:tc>
          <w:tcPr>
            <w:tcW w:w="64" w:type="dxa"/>
            <w:tcBorders>
              <w:top w:val="single" w:sz="4" w:space="0" w:color="C5D9F0"/>
              <w:left w:val="single" w:sz="4" w:space="0" w:color="000000"/>
              <w:bottom w:val="single" w:sz="4" w:space="0" w:color="C5D9F0"/>
              <w:right w:val="nil" w:sz="6" w:space="0" w:color="auto"/>
            </w:tcBorders>
          </w:tcPr>
          <w:p/>
        </w:tc>
        <w:tc>
          <w:tcPr>
            <w:tcW w:w="3548" w:type="dxa"/>
            <w:tcBorders>
              <w:top w:val="single" w:sz="4" w:space="0" w:color="C5D9F0"/>
              <w:left w:val="nil" w:sz="6" w:space="0" w:color="auto"/>
              <w:bottom w:val="single" w:sz="4" w:space="0" w:color="C5D9F0"/>
              <w:right w:val="single" w:sz="4" w:space="0" w:color="000000"/>
            </w:tcBorders>
            <w:shd w:val="clear" w:color="auto" w:fill="C5D9F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46"/>
            </w:pP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1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47" w:type="dxa"/>
            <w:tcBorders>
              <w:top w:val="single" w:sz="4" w:space="0" w:color="F1DBDB"/>
              <w:left w:val="nil" w:sz="6" w:space="0" w:color="auto"/>
              <w:bottom w:val="single" w:sz="4" w:space="0" w:color="F1DBDB"/>
              <w:right w:val="nil" w:sz="6" w:space="0" w:color="auto"/>
            </w:tcBorders>
            <w:shd w:val="clear" w:color="auto" w:fill="F1DBDB"/>
          </w:tcPr>
          <w:p/>
        </w:tc>
        <w:tc>
          <w:tcPr>
            <w:tcW w:w="54" w:type="dxa"/>
            <w:tcBorders>
              <w:top w:val="single" w:sz="4" w:space="0" w:color="F1DBDB"/>
              <w:left w:val="nil" w:sz="6" w:space="0" w:color="auto"/>
              <w:bottom w:val="single" w:sz="4" w:space="0" w:color="F1DBDB"/>
              <w:right w:val="single" w:sz="4" w:space="0" w:color="000000"/>
            </w:tcBorders>
          </w:tcPr>
          <w:p/>
        </w:tc>
      </w:tr>
      <w:tr>
        <w:trPr>
          <w:trHeight w:val="356" w:hRule="exact"/>
        </w:trPr>
        <w:tc>
          <w:tcPr>
            <w:tcW w:w="64" w:type="dxa"/>
            <w:tcBorders>
              <w:top w:val="single" w:sz="4" w:space="0" w:color="C5D9F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548" w:type="dxa"/>
            <w:tcBorders>
              <w:top w:val="single" w:sz="4" w:space="0" w:color="C5D9F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ind w:left="46"/>
            </w:pP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Segoe UI" w:hAnsi="Segoe UI" w:eastAsia="Segoe UI" w:ascii="Segoe U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1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47" w:type="dxa"/>
            <w:tcBorders>
              <w:top w:val="single" w:sz="4" w:space="0" w:color="F1DBDB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F1DBDB"/>
          </w:tcPr>
          <w:p/>
        </w:tc>
        <w:tc>
          <w:tcPr>
            <w:tcW w:w="54" w:type="dxa"/>
            <w:tcBorders>
              <w:top w:val="single" w:sz="4" w:space="0" w:color="F1DBDB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/>
        </w:tc>
      </w:tr>
    </w:tbl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7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i/>
          <w:spacing w:val="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i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i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i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i/>
          <w:spacing w:val="0"/>
          <w:w w:val="100"/>
          <w:sz w:val="24"/>
          <w:szCs w:val="24"/>
        </w:rPr>
        <w:t>io</w:t>
      </w:r>
      <w:r>
        <w:rPr>
          <w:rFonts w:cs="Segoe UI" w:hAnsi="Segoe UI" w:eastAsia="Segoe UI" w:ascii="Segoe UI"/>
          <w:b/>
          <w:i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i/>
          <w:spacing w:val="0"/>
          <w:w w:val="100"/>
          <w:sz w:val="24"/>
          <w:szCs w:val="24"/>
        </w:rPr>
        <w:t>In</w:t>
      </w:r>
      <w:r>
        <w:rPr>
          <w:rFonts w:cs="Segoe UI" w:hAnsi="Segoe UI" w:eastAsia="Segoe UI" w:ascii="Segoe UI"/>
          <w:b/>
          <w:i/>
          <w:spacing w:val="2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i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i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i/>
          <w:spacing w:val="-1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i/>
          <w:spacing w:val="1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i/>
          <w:spacing w:val="-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i/>
          <w:spacing w:val="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5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ue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ue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un</w:t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before="49" w:lineRule="exact" w:line="300"/>
        <w:ind w:left="1121"/>
      </w:pPr>
      <w:r>
        <w:rPr>
          <w:rFonts w:cs="Segoe UI" w:hAnsi="Segoe UI" w:eastAsia="Segoe UI" w:ascii="Segoe UI"/>
          <w:spacing w:val="-1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1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2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nu</w:t>
      </w:r>
      <w:r>
        <w:rPr>
          <w:rFonts w:cs="Segoe UI" w:hAnsi="Segoe UI" w:eastAsia="Segoe UI" w:ascii="Segoe UI"/>
          <w:spacing w:val="1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1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2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1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2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y,</w:t>
      </w:r>
      <w:r>
        <w:rPr>
          <w:rFonts w:cs="Segoe UI" w:hAnsi="Segoe UI" w:eastAsia="Segoe UI" w:ascii="Segoe UI"/>
          <w:spacing w:val="63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4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2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1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position w:val="-2"/>
          <w:sz w:val="24"/>
          <w:szCs w:val="24"/>
        </w:rPr>
        <w:t>v</w:t>
      </w:r>
      <w:r>
        <w:rPr>
          <w:rFonts w:cs="Segoe UI" w:hAnsi="Segoe UI" w:eastAsia="Segoe UI" w:ascii="Segoe UI"/>
          <w:spacing w:val="-1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z,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4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2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nu</w:t>
      </w:r>
      <w:r>
        <w:rPr>
          <w:rFonts w:cs="Segoe UI" w:hAnsi="Segoe UI" w:eastAsia="Segoe UI" w:ascii="Segoe UI"/>
          <w:spacing w:val="1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2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2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1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2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position w:val="-2"/>
          <w:sz w:val="24"/>
          <w:szCs w:val="24"/>
        </w:rPr>
        <w:t>q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ue</w:t>
      </w:r>
      <w:r>
        <w:rPr>
          <w:rFonts w:cs="Segoe UI" w:hAnsi="Segoe UI" w:eastAsia="Segoe UI" w:ascii="Segoe UI"/>
          <w:spacing w:val="-3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1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2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y</w:t>
      </w:r>
      <w:r>
        <w:rPr>
          <w:rFonts w:cs="Segoe UI" w:hAnsi="Segoe UI" w:eastAsia="Segoe UI" w:ascii="Segoe UI"/>
          <w:spacing w:val="-1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0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6"/>
          <w:szCs w:val="6"/>
        </w:rPr>
        <w:jc w:val="left"/>
        <w:spacing w:before="10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9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64" w:type="dxa"/>
            <w:tcBorders>
              <w:top w:val="single" w:sz="4" w:space="0" w:color="8DB3E1"/>
              <w:left w:val="single" w:sz="4" w:space="0" w:color="000000"/>
              <w:bottom w:val="single" w:sz="4" w:space="0" w:color="C5D9F0"/>
              <w:right w:val="nil" w:sz="6" w:space="0" w:color="auto"/>
            </w:tcBorders>
          </w:tcPr>
          <w:p/>
        </w:tc>
        <w:tc>
          <w:tcPr>
            <w:tcW w:w="3548" w:type="dxa"/>
            <w:tcBorders>
              <w:top w:val="single" w:sz="4" w:space="0" w:color="8DB3E1"/>
              <w:left w:val="nil" w:sz="6" w:space="0" w:color="auto"/>
              <w:bottom w:val="single" w:sz="4" w:space="0" w:color="C5D9F0"/>
              <w:right w:val="single" w:sz="4" w:space="0" w:color="000000"/>
            </w:tcBorders>
            <w:shd w:val="clear" w:color="auto" w:fill="8DB3E1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2"/>
              <w:ind w:left="498"/>
            </w:pP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é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(V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rd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3"/>
                <w:w w:val="100"/>
                <w:sz w:val="24"/>
                <w:szCs w:val="24"/>
              </w:rPr>
              <w:t>d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b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47" w:type="dxa"/>
            <w:tcBorders>
              <w:top w:val="single" w:sz="4" w:space="0" w:color="D99493"/>
              <w:left w:val="nil" w:sz="6" w:space="0" w:color="auto"/>
              <w:bottom w:val="single" w:sz="4" w:space="0" w:color="F1DBDB"/>
              <w:right w:val="nil" w:sz="6" w:space="0" w:color="auto"/>
            </w:tcBorders>
            <w:shd w:val="clear" w:color="auto" w:fill="D9949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2"/>
              <w:ind w:left="678"/>
            </w:pP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é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4" w:type="dxa"/>
            <w:tcBorders>
              <w:top w:val="single" w:sz="4" w:space="0" w:color="D99493"/>
              <w:left w:val="nil" w:sz="6" w:space="0" w:color="auto"/>
              <w:bottom w:val="single" w:sz="4" w:space="0" w:color="F1DBDB"/>
              <w:right w:val="single" w:sz="4" w:space="0" w:color="000000"/>
            </w:tcBorders>
          </w:tcPr>
          <w:p/>
        </w:tc>
      </w:tr>
      <w:tr>
        <w:trPr>
          <w:trHeight w:val="352" w:hRule="exact"/>
        </w:trPr>
        <w:tc>
          <w:tcPr>
            <w:tcW w:w="64" w:type="dxa"/>
            <w:tcBorders>
              <w:top w:val="single" w:sz="4" w:space="0" w:color="C5D9F0"/>
              <w:left w:val="single" w:sz="4" w:space="0" w:color="000000"/>
              <w:bottom w:val="single" w:sz="4" w:space="0" w:color="C5D9F0"/>
              <w:right w:val="nil" w:sz="6" w:space="0" w:color="auto"/>
            </w:tcBorders>
          </w:tcPr>
          <w:p/>
        </w:tc>
        <w:tc>
          <w:tcPr>
            <w:tcW w:w="3548" w:type="dxa"/>
            <w:tcBorders>
              <w:top w:val="single" w:sz="4" w:space="0" w:color="C5D9F0"/>
              <w:left w:val="nil" w:sz="6" w:space="0" w:color="auto"/>
              <w:bottom w:val="single" w:sz="4" w:space="0" w:color="C5D9F0"/>
              <w:right w:val="single" w:sz="4" w:space="0" w:color="000000"/>
            </w:tcBorders>
            <w:shd w:val="clear" w:color="auto" w:fill="C5D9F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46"/>
            </w:pP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50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47" w:type="dxa"/>
            <w:tcBorders>
              <w:top w:val="single" w:sz="4" w:space="0" w:color="F1DBDB"/>
              <w:left w:val="nil" w:sz="6" w:space="0" w:color="auto"/>
              <w:bottom w:val="single" w:sz="4" w:space="0" w:color="F1DBDB"/>
              <w:right w:val="nil" w:sz="6" w:space="0" w:color="auto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46"/>
            </w:pPr>
            <w:r>
              <w:rPr>
                <w:rFonts w:cs="Segoe UI" w:hAnsi="Segoe UI" w:eastAsia="Segoe UI" w:ascii="Segoe UI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Segoe UI" w:hAnsi="Segoe UI" w:eastAsia="Segoe UI" w:ascii="Segoe UI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54" w:type="dxa"/>
            <w:tcBorders>
              <w:top w:val="single" w:sz="4" w:space="0" w:color="F1DBDB"/>
              <w:left w:val="nil" w:sz="6" w:space="0" w:color="auto"/>
              <w:bottom w:val="single" w:sz="4" w:space="0" w:color="F1DBDB"/>
              <w:right w:val="single" w:sz="4" w:space="0" w:color="000000"/>
            </w:tcBorders>
          </w:tcPr>
          <w:p/>
        </w:tc>
      </w:tr>
      <w:tr>
        <w:trPr>
          <w:trHeight w:val="356" w:hRule="exact"/>
        </w:trPr>
        <w:tc>
          <w:tcPr>
            <w:tcW w:w="64" w:type="dxa"/>
            <w:tcBorders>
              <w:top w:val="single" w:sz="4" w:space="0" w:color="C5D9F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548" w:type="dxa"/>
            <w:tcBorders>
              <w:top w:val="single" w:sz="4" w:space="0" w:color="C5D9F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ind w:left="46"/>
            </w:pP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50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47" w:type="dxa"/>
            <w:tcBorders>
              <w:top w:val="single" w:sz="4" w:space="0" w:color="F1DBDB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ind w:left="46"/>
            </w:pP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-</w:t>
            </w:r>
          </w:p>
        </w:tc>
        <w:tc>
          <w:tcPr>
            <w:tcW w:w="54" w:type="dxa"/>
            <w:tcBorders>
              <w:top w:val="single" w:sz="4" w:space="0" w:color="F1DBDB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/>
        </w:tc>
      </w:tr>
    </w:tbl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63" w:type="dxa"/>
            <w:tcBorders>
              <w:top w:val="single" w:sz="4" w:space="0" w:color="8DB3E1"/>
              <w:left w:val="single" w:sz="4" w:space="0" w:color="000000"/>
              <w:bottom w:val="single" w:sz="4" w:space="0" w:color="C5D9F0"/>
              <w:right w:val="nil" w:sz="6" w:space="0" w:color="auto"/>
            </w:tcBorders>
          </w:tcPr>
          <w:p/>
        </w:tc>
        <w:tc>
          <w:tcPr>
            <w:tcW w:w="3548" w:type="dxa"/>
            <w:tcBorders>
              <w:top w:val="single" w:sz="4" w:space="0" w:color="8DB3E1"/>
              <w:left w:val="nil" w:sz="6" w:space="0" w:color="auto"/>
              <w:bottom w:val="single" w:sz="4" w:space="0" w:color="C5D9F0"/>
              <w:right w:val="single" w:sz="4" w:space="0" w:color="000000"/>
            </w:tcBorders>
            <w:shd w:val="clear" w:color="auto" w:fill="8DB3E1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6"/>
              <w:ind w:left="602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Segoe UI" w:hAnsi="Segoe UI" w:eastAsia="Segoe UI" w:ascii="Segoe UI"/>
                <w:b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(V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rd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b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47" w:type="dxa"/>
            <w:tcBorders>
              <w:top w:val="single" w:sz="4" w:space="0" w:color="D99493"/>
              <w:left w:val="nil" w:sz="6" w:space="0" w:color="auto"/>
              <w:bottom w:val="single" w:sz="4" w:space="0" w:color="F1DBDB"/>
              <w:right w:val="nil" w:sz="6" w:space="0" w:color="auto"/>
            </w:tcBorders>
            <w:shd w:val="clear" w:color="auto" w:fill="D9949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6"/>
              <w:ind w:left="894"/>
            </w:pP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Segoe UI" w:hAnsi="Segoe UI" w:eastAsia="Segoe UI" w:ascii="Segoe UI"/>
                <w:b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4" w:type="dxa"/>
            <w:tcBorders>
              <w:top w:val="single" w:sz="4" w:space="0" w:color="D99493"/>
              <w:left w:val="nil" w:sz="6" w:space="0" w:color="auto"/>
              <w:bottom w:val="single" w:sz="4" w:space="0" w:color="F1DBDB"/>
              <w:right w:val="single" w:sz="4" w:space="0" w:color="000000"/>
            </w:tcBorders>
          </w:tcPr>
          <w:p/>
        </w:tc>
      </w:tr>
      <w:tr>
        <w:trPr>
          <w:trHeight w:val="361" w:hRule="exact"/>
        </w:trPr>
        <w:tc>
          <w:tcPr>
            <w:tcW w:w="63" w:type="dxa"/>
            <w:tcBorders>
              <w:top w:val="single" w:sz="4" w:space="0" w:color="C5D9F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548" w:type="dxa"/>
            <w:tcBorders>
              <w:top w:val="single" w:sz="4" w:space="0" w:color="C5D9F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46"/>
            </w:pP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50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47" w:type="dxa"/>
            <w:tcBorders>
              <w:top w:val="single" w:sz="4" w:space="0" w:color="F1DBDB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46"/>
            </w:pP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Segoe UI" w:hAnsi="Segoe UI" w:eastAsia="Segoe UI" w:ascii="Segoe UI"/>
                <w:spacing w:val="-1"/>
                <w:w w:val="100"/>
                <w:sz w:val="24"/>
                <w:szCs w:val="24"/>
              </w:rPr>
              <w:t>50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4" w:type="dxa"/>
            <w:tcBorders>
              <w:top w:val="single" w:sz="4" w:space="0" w:color="F1DBDB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/>
        </w:tc>
      </w:tr>
    </w:tbl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32"/>
          <w:szCs w:val="32"/>
        </w:rPr>
        <w:jc w:val="left"/>
        <w:spacing w:lineRule="exact" w:line="400"/>
        <w:ind w:left="117"/>
        <w:sectPr>
          <w:pgSz w:w="11920" w:h="16840"/>
          <w:pgMar w:top="1560" w:bottom="280" w:left="1300" w:right="1680"/>
        </w:sectPr>
      </w:pPr>
      <w:r>
        <w:rPr>
          <w:rFonts w:cs="Segoe UI" w:hAnsi="Segoe UI" w:eastAsia="Segoe UI" w:ascii="Segoe UI"/>
          <w:b/>
          <w:i/>
          <w:sz w:val="32"/>
          <w:szCs w:val="32"/>
        </w:rPr>
      </w:r>
      <w:r>
        <w:rPr>
          <w:rFonts w:cs="Segoe UI" w:hAnsi="Segoe UI" w:eastAsia="Segoe UI" w:ascii="Segoe UI"/>
          <w:b/>
          <w:i/>
          <w:spacing w:val="0"/>
          <w:w w:val="100"/>
          <w:sz w:val="32"/>
          <w:szCs w:val="32"/>
          <w:u w:val="thick" w:color="000000"/>
        </w:rPr>
        <w:t>Co</w:t>
      </w:r>
      <w:r>
        <w:rPr>
          <w:rFonts w:cs="Segoe UI" w:hAnsi="Segoe UI" w:eastAsia="Segoe UI" w:ascii="Segoe UI"/>
          <w:b/>
          <w:i/>
          <w:spacing w:val="-1"/>
          <w:w w:val="100"/>
          <w:sz w:val="32"/>
          <w:szCs w:val="32"/>
          <w:u w:val="thick" w:color="000000"/>
        </w:rPr>
        <w:t>b</w:t>
      </w:r>
      <w:r>
        <w:rPr>
          <w:rFonts w:cs="Segoe UI" w:hAnsi="Segoe UI" w:eastAsia="Segoe UI" w:ascii="Segoe UI"/>
          <w:b/>
          <w:i/>
          <w:spacing w:val="-1"/>
          <w:w w:val="100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1"/>
          <w:w w:val="100"/>
          <w:sz w:val="32"/>
          <w:szCs w:val="32"/>
          <w:u w:val="thick" w:color="000000"/>
        </w:rPr>
        <w:t>e</w:t>
      </w:r>
      <w:r>
        <w:rPr>
          <w:rFonts w:cs="Segoe UI" w:hAnsi="Segoe UI" w:eastAsia="Segoe UI" w:ascii="Segoe UI"/>
          <w:b/>
          <w:i/>
          <w:spacing w:val="1"/>
          <w:w w:val="100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sz w:val="32"/>
          <w:szCs w:val="32"/>
          <w:u w:val="thick" w:color="000000"/>
        </w:rPr>
        <w:t>rtur</w:t>
      </w:r>
      <w:r>
        <w:rPr>
          <w:rFonts w:cs="Segoe UI" w:hAnsi="Segoe UI" w:eastAsia="Segoe UI" w:ascii="Segoe UI"/>
          <w:b/>
          <w:i/>
          <w:spacing w:val="-1"/>
          <w:w w:val="100"/>
          <w:sz w:val="32"/>
          <w:szCs w:val="32"/>
          <w:u w:val="thick" w:color="000000"/>
        </w:rPr>
        <w:t>a</w:t>
      </w:r>
      <w:r>
        <w:rPr>
          <w:rFonts w:cs="Segoe UI" w:hAnsi="Segoe UI" w:eastAsia="Segoe UI" w:ascii="Segoe UI"/>
          <w:b/>
          <w:i/>
          <w:spacing w:val="-1"/>
          <w:w w:val="100"/>
          <w:sz w:val="32"/>
          <w:szCs w:val="32"/>
          <w:u w:val="thick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sz w:val="32"/>
          <w:szCs w:val="32"/>
          <w:u w:val="thick" w:color="000000"/>
        </w:rPr>
        <w:t>s</w:t>
      </w:r>
      <w:r>
        <w:rPr>
          <w:rFonts w:cs="Segoe UI" w:hAnsi="Segoe UI" w:eastAsia="Segoe UI" w:ascii="Segoe UI"/>
          <w:b/>
          <w:i/>
          <w:spacing w:val="0"/>
          <w:w w:val="100"/>
          <w:sz w:val="32"/>
          <w:szCs w:val="32"/>
        </w:rPr>
      </w:r>
      <w:r>
        <w:rPr>
          <w:rFonts w:cs="Segoe UI" w:hAnsi="Segoe UI" w:eastAsia="Segoe UI" w:ascii="Segoe UI"/>
          <w:spacing w:val="0"/>
          <w:w w:val="100"/>
          <w:sz w:val="32"/>
          <w:szCs w:val="32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before="33" w:lineRule="exact" w:line="300"/>
        <w:ind w:left="941"/>
      </w:pP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</w:rPr>
        <w:t>)</w:t>
      </w:r>
      <w:r>
        <w:rPr>
          <w:rFonts w:cs="Segoe UI" w:hAnsi="Segoe UI" w:eastAsia="Segoe UI" w:ascii="Segoe UI"/>
          <w:b/>
          <w:i/>
          <w:spacing w:val="38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C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  <w:t>o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  <w:t>b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24"/>
          <w:szCs w:val="24"/>
          <w:u w:val="single" w:color="000000"/>
        </w:rPr>
        <w:t>e</w:t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r</w:t>
      </w:r>
      <w:r>
        <w:rPr>
          <w:rFonts w:cs="Segoe UI" w:hAnsi="Segoe UI" w:eastAsia="Segoe UI" w:ascii="Segoe UI"/>
          <w:b/>
          <w:i/>
          <w:spacing w:val="2"/>
          <w:w w:val="100"/>
          <w:position w:val="-2"/>
          <w:sz w:val="24"/>
          <w:szCs w:val="24"/>
          <w:u w:val="single" w:color="000000"/>
        </w:rPr>
        <w:t>t</w:t>
      </w:r>
      <w:r>
        <w:rPr>
          <w:rFonts w:cs="Segoe UI" w:hAnsi="Segoe UI" w:eastAsia="Segoe UI" w:ascii="Segoe UI"/>
          <w:b/>
          <w:i/>
          <w:spacing w:val="2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u</w:t>
      </w:r>
      <w:r>
        <w:rPr>
          <w:rFonts w:cs="Segoe UI" w:hAnsi="Segoe UI" w:eastAsia="Segoe UI" w:ascii="Segoe UI"/>
          <w:b/>
          <w:i/>
          <w:spacing w:val="-4"/>
          <w:w w:val="100"/>
          <w:position w:val="-2"/>
          <w:sz w:val="24"/>
          <w:szCs w:val="24"/>
          <w:u w:val="single" w:color="000000"/>
        </w:rPr>
        <w:t>r</w:t>
      </w:r>
      <w:r>
        <w:rPr>
          <w:rFonts w:cs="Segoe UI" w:hAnsi="Segoe UI" w:eastAsia="Segoe UI" w:ascii="Segoe UI"/>
          <w:b/>
          <w:i/>
          <w:spacing w:val="-4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a</w:t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 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  <w:t>d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e</w:t>
      </w:r>
      <w:r>
        <w:rPr>
          <w:rFonts w:cs="Segoe UI" w:hAnsi="Segoe UI" w:eastAsia="Segoe UI" w:ascii="Segoe UI"/>
          <w:b/>
          <w:i/>
          <w:spacing w:val="-3"/>
          <w:w w:val="100"/>
          <w:position w:val="-2"/>
          <w:sz w:val="24"/>
          <w:szCs w:val="24"/>
          <w:u w:val="single" w:color="000000"/>
        </w:rPr>
        <w:t> </w:t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24"/>
          <w:szCs w:val="24"/>
          <w:u w:val="single" w:color="000000"/>
        </w:rPr>
        <w:t>s</w:t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24"/>
          <w:szCs w:val="24"/>
          <w:u w:val="single" w:color="000000"/>
        </w:rPr>
        <w:t>e</w:t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n</w:t>
      </w:r>
      <w:r>
        <w:rPr>
          <w:rFonts w:cs="Segoe UI" w:hAnsi="Segoe UI" w:eastAsia="Segoe UI" w:ascii="Segoe UI"/>
          <w:b/>
          <w:i/>
          <w:spacing w:val="2"/>
          <w:w w:val="100"/>
          <w:position w:val="-2"/>
          <w:sz w:val="24"/>
          <w:szCs w:val="24"/>
          <w:u w:val="single" w:color="000000"/>
        </w:rPr>
        <w:t>t</w:t>
      </w:r>
      <w:r>
        <w:rPr>
          <w:rFonts w:cs="Segoe UI" w:hAnsi="Segoe UI" w:eastAsia="Segoe UI" w:ascii="Segoe UI"/>
          <w:b/>
          <w:i/>
          <w:spacing w:val="2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24"/>
          <w:szCs w:val="24"/>
          <w:u w:val="single" w:color="000000"/>
        </w:rPr>
        <w:t>e</w:t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n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  <w:t>c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i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  <w:t>a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  <w:t>s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:</w:t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</w:rPr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221"/>
      </w:pP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65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z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ra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ro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3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atLeast" w:line="360"/>
        <w:ind w:left="221" w:right="1218"/>
      </w:pP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omo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un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o:</w:t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88" w:hRule="exact"/>
        </w:trPr>
        <w:tc>
          <w:tcPr>
            <w:tcW w:w="2375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/>
        </w:tc>
        <w:tc>
          <w:tcPr>
            <w:tcW w:w="3390" w:type="dxa"/>
            <w:tcBorders>
              <w:top w:val="single" w:sz="4" w:space="0" w:color="D99493"/>
              <w:left w:val="single" w:sz="4" w:space="0" w:color="000000"/>
              <w:bottom w:val="single" w:sz="4" w:space="0" w:color="F1DBDB"/>
              <w:right w:val="single" w:sz="4" w:space="0" w:color="000000"/>
            </w:tcBorders>
            <w:shd w:val="clear" w:color="auto" w:fill="D9949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4"/>
              <w:ind w:left="1456" w:right="1454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Tc1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7" w:lineRule="exact" w:line="300"/>
              <w:ind w:left="186" w:right="188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b/>
                <w:spacing w:val="2"/>
                <w:w w:val="100"/>
                <w:sz w:val="24"/>
                <w:szCs w:val="24"/>
              </w:rPr>
              <w:t>v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rd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b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Segoe UI" w:hAnsi="Segoe UI" w:eastAsia="Segoe UI" w:ascii="Segoe UI"/>
                <w:b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dici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l)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77" w:type="dxa"/>
            <w:tcBorders>
              <w:top w:val="single" w:sz="4" w:space="0" w:color="8DB3E1"/>
              <w:left w:val="single" w:sz="4" w:space="0" w:color="000000"/>
              <w:bottom w:val="single" w:sz="4" w:space="0" w:color="DBE4F0"/>
              <w:right w:val="single" w:sz="4" w:space="0" w:color="000000"/>
            </w:tcBorders>
            <w:shd w:val="clear" w:color="auto" w:fill="8DB3E1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4"/>
              <w:ind w:left="1204" w:right="1193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Tc2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7" w:lineRule="exact" w:line="300"/>
              <w:ind w:left="242" w:right="231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b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Segoe UI" w:hAnsi="Segoe UI" w:eastAsia="Segoe UI" w:ascii="Segoe UI"/>
                <w:b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dici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l)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8" w:hRule="exact"/>
        </w:trPr>
        <w:tc>
          <w:tcPr>
            <w:tcW w:w="2375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104"/>
            </w:pP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cha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90" w:type="dxa"/>
            <w:tcBorders>
              <w:top w:val="single" w:sz="4" w:space="0" w:color="F1DBDB"/>
              <w:left w:val="single" w:sz="4" w:space="0" w:color="000000"/>
              <w:bottom w:val="single" w:sz="12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6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2877" w:type="dxa"/>
            <w:tcBorders>
              <w:top w:val="single" w:sz="4" w:space="0" w:color="DBE4F0"/>
              <w:left w:val="single" w:sz="4" w:space="0" w:color="000000"/>
              <w:bottom w:val="single" w:sz="12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6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</w:tr>
      <w:tr>
        <w:trPr>
          <w:trHeight w:val="348" w:hRule="exact"/>
        </w:trPr>
        <w:tc>
          <w:tcPr>
            <w:tcW w:w="2375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90" w:type="dxa"/>
            <w:tcBorders>
              <w:top w:val="single" w:sz="12" w:space="0" w:color="F1DBDB"/>
              <w:left w:val="single" w:sz="4" w:space="0" w:color="000000"/>
              <w:bottom w:val="single" w:sz="12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2877" w:type="dxa"/>
            <w:tcBorders>
              <w:top w:val="single" w:sz="12" w:space="0" w:color="DBE4F0"/>
              <w:left w:val="single" w:sz="4" w:space="0" w:color="000000"/>
              <w:bottom w:val="single" w:sz="12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</w:tr>
      <w:tr>
        <w:trPr>
          <w:trHeight w:val="350" w:hRule="exact"/>
        </w:trPr>
        <w:tc>
          <w:tcPr>
            <w:tcW w:w="2375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90" w:type="dxa"/>
            <w:tcBorders>
              <w:top w:val="single" w:sz="12" w:space="0" w:color="F1DBDB"/>
              <w:left w:val="single" w:sz="4" w:space="0" w:color="000000"/>
              <w:bottom w:val="single" w:sz="10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0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2877" w:type="dxa"/>
            <w:tcBorders>
              <w:top w:val="single" w:sz="12" w:space="0" w:color="DBE4F0"/>
              <w:left w:val="single" w:sz="4" w:space="0" w:color="000000"/>
              <w:bottom w:val="single" w:sz="10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0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348" w:hRule="exact"/>
        </w:trPr>
        <w:tc>
          <w:tcPr>
            <w:tcW w:w="2375" w:type="dxa"/>
            <w:tcBorders>
              <w:top w:val="single" w:sz="4" w:space="0" w:color="DDD9C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6"/>
              <w:ind w:left="104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cio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90" w:type="dxa"/>
            <w:tcBorders>
              <w:top w:val="single" w:sz="10" w:space="0" w:color="F1DBDB"/>
              <w:left w:val="single" w:sz="4" w:space="0" w:color="000000"/>
              <w:bottom w:val="single" w:sz="10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6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50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77" w:type="dxa"/>
            <w:tcBorders>
              <w:top w:val="single" w:sz="10" w:space="0" w:color="DBE4F0"/>
              <w:left w:val="single" w:sz="4" w:space="0" w:color="000000"/>
              <w:bottom w:val="single" w:sz="10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50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941"/>
      </w:pP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</w:rPr>
        <w:t>B)</w:t>
      </w:r>
      <w:r>
        <w:rPr>
          <w:rFonts w:cs="Segoe UI" w:hAnsi="Segoe UI" w:eastAsia="Segoe UI" w:ascii="Segoe UI"/>
          <w:b/>
          <w:i/>
          <w:spacing w:val="50"/>
          <w:w w:val="100"/>
          <w:position w:val="-1"/>
          <w:sz w:val="24"/>
          <w:szCs w:val="24"/>
        </w:rPr>
        <w:t> 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C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  <w:t>o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  <w:t>b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-1"/>
          <w:w w:val="100"/>
          <w:position w:val="-1"/>
          <w:sz w:val="24"/>
          <w:szCs w:val="24"/>
          <w:u w:val="single" w:color="000000"/>
        </w:rPr>
        <w:t>e</w:t>
      </w:r>
      <w:r>
        <w:rPr>
          <w:rFonts w:cs="Segoe UI" w:hAnsi="Segoe UI" w:eastAsia="Segoe UI" w:ascii="Segoe UI"/>
          <w:b/>
          <w:i/>
          <w:spacing w:val="-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r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  <w:t>t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u</w:t>
      </w:r>
      <w:r>
        <w:rPr>
          <w:rFonts w:cs="Segoe UI" w:hAnsi="Segoe UI" w:eastAsia="Segoe UI" w:ascii="Segoe UI"/>
          <w:b/>
          <w:i/>
          <w:spacing w:val="-4"/>
          <w:w w:val="100"/>
          <w:position w:val="-1"/>
          <w:sz w:val="24"/>
          <w:szCs w:val="24"/>
          <w:u w:val="single" w:color="000000"/>
        </w:rPr>
        <w:t>r</w:t>
      </w:r>
      <w:r>
        <w:rPr>
          <w:rFonts w:cs="Segoe UI" w:hAnsi="Segoe UI" w:eastAsia="Segoe UI" w:ascii="Segoe UI"/>
          <w:b/>
          <w:i/>
          <w:spacing w:val="-4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a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 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  <w:t>d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e</w:t>
      </w:r>
      <w:r>
        <w:rPr>
          <w:rFonts w:cs="Segoe UI" w:hAnsi="Segoe UI" w:eastAsia="Segoe UI" w:ascii="Segoe UI"/>
          <w:b/>
          <w:i/>
          <w:spacing w:val="-1"/>
          <w:w w:val="100"/>
          <w:position w:val="-1"/>
          <w:sz w:val="24"/>
          <w:szCs w:val="24"/>
          <w:u w:val="single" w:color="000000"/>
        </w:rPr>
        <w:t> 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  <w:t>d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-1"/>
          <w:w w:val="100"/>
          <w:position w:val="-1"/>
          <w:sz w:val="24"/>
          <w:szCs w:val="24"/>
          <w:u w:val="single" w:color="000000"/>
        </w:rPr>
        <w:t>e</w:t>
      </w:r>
      <w:r>
        <w:rPr>
          <w:rFonts w:cs="Segoe UI" w:hAnsi="Segoe UI" w:eastAsia="Segoe UI" w:ascii="Segoe UI"/>
          <w:b/>
          <w:i/>
          <w:spacing w:val="-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  <w:t>c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i</w:t>
      </w:r>
      <w:r>
        <w:rPr>
          <w:rFonts w:cs="Segoe UI" w:hAnsi="Segoe UI" w:eastAsia="Segoe UI" w:ascii="Segoe UI"/>
          <w:b/>
          <w:i/>
          <w:spacing w:val="-2"/>
          <w:w w:val="100"/>
          <w:position w:val="-1"/>
          <w:sz w:val="24"/>
          <w:szCs w:val="24"/>
          <w:u w:val="single" w:color="000000"/>
        </w:rPr>
        <w:t>s</w:t>
      </w:r>
      <w:r>
        <w:rPr>
          <w:rFonts w:cs="Segoe UI" w:hAnsi="Segoe UI" w:eastAsia="Segoe UI" w:ascii="Segoe UI"/>
          <w:b/>
          <w:i/>
          <w:spacing w:val="-2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i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  <w:t>ó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  <w:t>n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: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</w:rPr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221"/>
      </w:pP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65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z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ra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ro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5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3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before="8" w:lineRule="atLeast" w:line="360"/>
        <w:ind w:left="221" w:right="1726"/>
      </w:pP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ue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í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o,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omo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6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3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65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or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3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ru</w:t>
      </w:r>
      <w:r>
        <w:rPr>
          <w:rFonts w:cs="Segoe UI" w:hAnsi="Segoe UI" w:eastAsia="Segoe UI" w:ascii="Segoe UI"/>
          <w:spacing w:val="3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ó</w:t>
      </w:r>
      <w:r>
        <w:rPr>
          <w:rFonts w:cs="Segoe UI" w:hAnsi="Segoe UI" w:eastAsia="Segoe UI" w:ascii="Segoe UI"/>
          <w:spacing w:val="3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80" w:hRule="exact"/>
        </w:trPr>
        <w:tc>
          <w:tcPr>
            <w:tcW w:w="1667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/>
        </w:tc>
        <w:tc>
          <w:tcPr>
            <w:tcW w:w="1845" w:type="dxa"/>
            <w:tcBorders>
              <w:top w:val="single" w:sz="4" w:space="0" w:color="D99493"/>
              <w:left w:val="single" w:sz="4" w:space="0" w:color="000000"/>
              <w:bottom w:val="single" w:sz="4" w:space="0" w:color="D99493"/>
              <w:right w:val="single" w:sz="4" w:space="0" w:color="000000"/>
            </w:tcBorders>
            <w:shd w:val="clear" w:color="auto" w:fill="D9949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16"/>
              <w:ind w:left="684" w:right="681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Tc1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4" w:type="dxa"/>
            <w:tcBorders>
              <w:top w:val="single" w:sz="4" w:space="0" w:color="8DB3E1"/>
              <w:left w:val="single" w:sz="4" w:space="0" w:color="000000"/>
              <w:bottom w:val="single" w:sz="4" w:space="0" w:color="8DB3E1"/>
              <w:right w:val="single" w:sz="4" w:space="0" w:color="000000"/>
            </w:tcBorders>
            <w:shd w:val="clear" w:color="auto" w:fill="8DB3E1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16"/>
              <w:ind w:left="756" w:right="748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Tc2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4" w:space="0" w:color="C2D59B"/>
              <w:left w:val="single" w:sz="4" w:space="0" w:color="000000"/>
              <w:bottom w:val="single" w:sz="4" w:space="0" w:color="C2D59B"/>
              <w:right w:val="single" w:sz="4" w:space="0" w:color="000000"/>
            </w:tcBorders>
            <w:shd w:val="clear" w:color="auto" w:fill="C2D59B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16"/>
              <w:ind w:left="756" w:right="749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Tc3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1" w:type="dxa"/>
            <w:tcBorders>
              <w:top w:val="single" w:sz="4" w:space="0" w:color="B1A0C6"/>
              <w:left w:val="single" w:sz="4" w:space="0" w:color="000000"/>
              <w:bottom w:val="single" w:sz="4" w:space="0" w:color="B1A0C6"/>
              <w:right w:val="single" w:sz="4" w:space="0" w:color="000000"/>
            </w:tcBorders>
            <w:shd w:val="clear" w:color="auto" w:fill="B1A0C6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16"/>
              <w:ind w:left="756" w:right="746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Tc4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913" w:hRule="exact"/>
        </w:trPr>
        <w:tc>
          <w:tcPr>
            <w:tcW w:w="1667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/>
        </w:tc>
        <w:tc>
          <w:tcPr>
            <w:tcW w:w="1845" w:type="dxa"/>
            <w:tcBorders>
              <w:top w:val="single" w:sz="4" w:space="0" w:color="D99493"/>
              <w:left w:val="single" w:sz="4" w:space="0" w:color="000000"/>
              <w:bottom w:val="single" w:sz="4" w:space="0" w:color="F1DBDB"/>
              <w:right w:val="single" w:sz="4" w:space="0" w:color="000000"/>
            </w:tcBorders>
            <w:shd w:val="clear" w:color="auto" w:fill="D99493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"/>
              <w:ind w:left="106" w:right="62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</w:tc>
        <w:tc>
          <w:tcPr>
            <w:tcW w:w="1984" w:type="dxa"/>
            <w:tcBorders>
              <w:top w:val="single" w:sz="4" w:space="0" w:color="8DB3E1"/>
              <w:left w:val="single" w:sz="4" w:space="0" w:color="000000"/>
              <w:bottom w:val="single" w:sz="4" w:space="0" w:color="DBE4F0"/>
              <w:right w:val="single" w:sz="4" w:space="0" w:color="000000"/>
            </w:tcBorders>
            <w:shd w:val="clear" w:color="auto" w:fill="8DB3E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" w:lineRule="exact" w:line="260"/>
              <w:ind w:left="105" w:right="155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 w:right="33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985" w:type="dxa"/>
            <w:tcBorders>
              <w:top w:val="single" w:sz="4" w:space="0" w:color="C2D59B"/>
              <w:left w:val="single" w:sz="4" w:space="0" w:color="000000"/>
              <w:bottom w:val="single" w:sz="4" w:space="0" w:color="EAF0DD"/>
              <w:right w:val="single" w:sz="4" w:space="0" w:color="000000"/>
            </w:tcBorders>
            <w:shd w:val="clear" w:color="auto" w:fill="C2D59B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" w:lineRule="exact" w:line="260"/>
              <w:ind w:left="106" w:right="155" w:firstLine="68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6" w:right="80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" w:lineRule="exact" w:line="260"/>
              <w:ind w:left="106" w:right="12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981" w:type="dxa"/>
            <w:tcBorders>
              <w:top w:val="single" w:sz="4" w:space="0" w:color="B1A0C6"/>
              <w:left w:val="single" w:sz="4" w:space="0" w:color="000000"/>
              <w:bottom w:val="single" w:sz="4" w:space="0" w:color="E4DFEB"/>
              <w:right w:val="single" w:sz="4" w:space="0" w:color="000000"/>
            </w:tcBorders>
            <w:shd w:val="clear" w:color="auto" w:fill="B1A0C6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" w:lineRule="exact" w:line="260"/>
              <w:ind w:left="106" w:right="15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6" w:right="80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"/>
              <w:ind w:left="106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6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36" w:hRule="exact"/>
        </w:trPr>
        <w:tc>
          <w:tcPr>
            <w:tcW w:w="1667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ind w:left="104"/>
            </w:pP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cha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single" w:sz="4" w:space="0" w:color="F1DBDB"/>
              <w:left w:val="single" w:sz="4" w:space="0" w:color="000000"/>
              <w:bottom w:val="single" w:sz="10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6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984" w:type="dxa"/>
            <w:tcBorders>
              <w:top w:val="single" w:sz="4" w:space="0" w:color="DBE4F0"/>
              <w:left w:val="single" w:sz="4" w:space="0" w:color="000000"/>
              <w:bottom w:val="single" w:sz="10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5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single" w:sz="4" w:space="0" w:color="EAF0DD"/>
              <w:left w:val="single" w:sz="4" w:space="0" w:color="000000"/>
              <w:bottom w:val="single" w:sz="10" w:space="0" w:color="EAF0DD"/>
              <w:right w:val="single" w:sz="4" w:space="0" w:color="000000"/>
            </w:tcBorders>
            <w:shd w:val="clear" w:color="auto" w:fill="EAF0DD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6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981" w:type="dxa"/>
            <w:tcBorders>
              <w:top w:val="single" w:sz="4" w:space="0" w:color="E4DFEB"/>
              <w:left w:val="single" w:sz="4" w:space="0" w:color="000000"/>
              <w:bottom w:val="single" w:sz="10" w:space="0" w:color="E4DFEB"/>
              <w:right w:val="single" w:sz="4" w:space="0" w:color="000000"/>
            </w:tcBorders>
            <w:shd w:val="clear" w:color="auto" w:fill="E4DFE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6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</w:tr>
      <w:tr>
        <w:trPr>
          <w:trHeight w:val="348" w:hRule="exact"/>
        </w:trPr>
        <w:tc>
          <w:tcPr>
            <w:tcW w:w="1667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6"/>
              <w:ind w:left="104"/>
            </w:pP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single" w:sz="10" w:space="0" w:color="F1DBDB"/>
              <w:left w:val="single" w:sz="4" w:space="0" w:color="000000"/>
              <w:bottom w:val="single" w:sz="10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6"/>
            </w:pP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984" w:type="dxa"/>
            <w:tcBorders>
              <w:top w:val="single" w:sz="10" w:space="0" w:color="DBE4F0"/>
              <w:left w:val="single" w:sz="4" w:space="0" w:color="000000"/>
              <w:bottom w:val="single" w:sz="10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5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985" w:type="dxa"/>
            <w:tcBorders>
              <w:top w:val="single" w:sz="10" w:space="0" w:color="EAF0DD"/>
              <w:left w:val="single" w:sz="4" w:space="0" w:color="000000"/>
              <w:bottom w:val="single" w:sz="10" w:space="0" w:color="EAF0DD"/>
              <w:right w:val="single" w:sz="4" w:space="0" w:color="000000"/>
            </w:tcBorders>
            <w:shd w:val="clear" w:color="auto" w:fill="EAF0DD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981" w:type="dxa"/>
            <w:tcBorders>
              <w:top w:val="single" w:sz="10" w:space="0" w:color="E4DFEB"/>
              <w:left w:val="single" w:sz="4" w:space="0" w:color="000000"/>
              <w:bottom w:val="single" w:sz="10" w:space="0" w:color="E4DFEB"/>
              <w:right w:val="single" w:sz="4" w:space="0" w:color="000000"/>
            </w:tcBorders>
            <w:shd w:val="clear" w:color="auto" w:fill="E4DFE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</w:tr>
      <w:tr>
        <w:trPr>
          <w:trHeight w:val="350" w:hRule="exact"/>
        </w:trPr>
        <w:tc>
          <w:tcPr>
            <w:tcW w:w="1667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6"/>
              <w:ind w:left="104"/>
            </w:pP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single" w:sz="10" w:space="0" w:color="F1DBDB"/>
              <w:left w:val="single" w:sz="4" w:space="0" w:color="000000"/>
              <w:bottom w:val="single" w:sz="12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4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984" w:type="dxa"/>
            <w:tcBorders>
              <w:top w:val="single" w:sz="10" w:space="0" w:color="DBE4F0"/>
              <w:left w:val="single" w:sz="4" w:space="0" w:color="000000"/>
              <w:bottom w:val="single" w:sz="12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4"/>
              <w:ind w:left="105"/>
            </w:pP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Segoe UI" w:hAnsi="Segoe UI" w:eastAsia="Segoe UI" w:ascii="Segoe UI"/>
                <w:spacing w:val="4"/>
                <w:w w:val="100"/>
                <w:sz w:val="22"/>
                <w:szCs w:val="22"/>
              </w:rPr>
              <w:t>a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1985" w:type="dxa"/>
            <w:tcBorders>
              <w:top w:val="single" w:sz="10" w:space="0" w:color="EAF0DD"/>
              <w:left w:val="single" w:sz="4" w:space="0" w:color="000000"/>
              <w:bottom w:val="single" w:sz="12" w:space="0" w:color="EAF0DD"/>
              <w:right w:val="single" w:sz="4" w:space="0" w:color="000000"/>
            </w:tcBorders>
            <w:shd w:val="clear" w:color="auto" w:fill="EAF0DD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4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1981" w:type="dxa"/>
            <w:tcBorders>
              <w:top w:val="single" w:sz="10" w:space="0" w:color="E4DFEB"/>
              <w:left w:val="single" w:sz="4" w:space="0" w:color="000000"/>
              <w:bottom w:val="single" w:sz="12" w:space="0" w:color="E4DFEB"/>
              <w:right w:val="single" w:sz="4" w:space="0" w:color="000000"/>
            </w:tcBorders>
            <w:shd w:val="clear" w:color="auto" w:fill="E4DFE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4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348" w:hRule="exact"/>
        </w:trPr>
        <w:tc>
          <w:tcPr>
            <w:tcW w:w="1667" w:type="dxa"/>
            <w:tcBorders>
              <w:top w:val="single" w:sz="4" w:space="0" w:color="DDD9C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4"/>
              <w:ind w:left="104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cio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single" w:sz="12" w:space="0" w:color="F1DBDB"/>
              <w:left w:val="single" w:sz="4" w:space="0" w:color="000000"/>
              <w:bottom w:val="single" w:sz="12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984" w:type="dxa"/>
            <w:tcBorders>
              <w:top w:val="single" w:sz="12" w:space="0" w:color="DBE4F0"/>
              <w:left w:val="single" w:sz="4" w:space="0" w:color="000000"/>
              <w:bottom w:val="single" w:sz="12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5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985" w:type="dxa"/>
            <w:tcBorders>
              <w:top w:val="single" w:sz="12" w:space="0" w:color="EAF0DD"/>
              <w:left w:val="single" w:sz="4" w:space="0" w:color="000000"/>
              <w:bottom w:val="single" w:sz="12" w:space="0" w:color="EAF0DD"/>
              <w:right w:val="single" w:sz="4" w:space="0" w:color="000000"/>
            </w:tcBorders>
            <w:shd w:val="clear" w:color="auto" w:fill="EAF0DD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6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50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81" w:type="dxa"/>
            <w:tcBorders>
              <w:top w:val="single" w:sz="12" w:space="0" w:color="E4DFEB"/>
              <w:left w:val="single" w:sz="4" w:space="0" w:color="000000"/>
              <w:bottom w:val="single" w:sz="12" w:space="0" w:color="E4DFEB"/>
              <w:right w:val="single" w:sz="4" w:space="0" w:color="000000"/>
            </w:tcBorders>
            <w:shd w:val="clear" w:color="auto" w:fill="E4DFE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50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941"/>
      </w:pP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</w:rPr>
        <w:t>C)</w:t>
      </w:r>
      <w:r>
        <w:rPr>
          <w:rFonts w:cs="Segoe UI" w:hAnsi="Segoe UI" w:eastAsia="Segoe UI" w:ascii="Segoe UI"/>
          <w:b/>
          <w:i/>
          <w:spacing w:val="54"/>
          <w:w w:val="100"/>
          <w:position w:val="-1"/>
          <w:sz w:val="24"/>
          <w:szCs w:val="24"/>
        </w:rPr>
        <w:t> 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C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  <w:t>o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  <w:t>b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-1"/>
          <w:w w:val="100"/>
          <w:position w:val="-1"/>
          <w:sz w:val="24"/>
          <w:szCs w:val="24"/>
          <w:u w:val="single" w:color="000000"/>
        </w:rPr>
        <w:t>e</w:t>
      </w:r>
      <w:r>
        <w:rPr>
          <w:rFonts w:cs="Segoe UI" w:hAnsi="Segoe UI" w:eastAsia="Segoe UI" w:ascii="Segoe UI"/>
          <w:b/>
          <w:i/>
          <w:spacing w:val="-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r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  <w:t>t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u</w:t>
      </w:r>
      <w:r>
        <w:rPr>
          <w:rFonts w:cs="Segoe UI" w:hAnsi="Segoe UI" w:eastAsia="Segoe UI" w:ascii="Segoe UI"/>
          <w:b/>
          <w:i/>
          <w:spacing w:val="-4"/>
          <w:w w:val="100"/>
          <w:position w:val="-1"/>
          <w:sz w:val="24"/>
          <w:szCs w:val="24"/>
          <w:u w:val="single" w:color="000000"/>
        </w:rPr>
        <w:t>r</w:t>
      </w:r>
      <w:r>
        <w:rPr>
          <w:rFonts w:cs="Segoe UI" w:hAnsi="Segoe UI" w:eastAsia="Segoe UI" w:ascii="Segoe UI"/>
          <w:b/>
          <w:i/>
          <w:spacing w:val="-4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a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 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  <w:t>d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e</w:t>
      </w:r>
      <w:r>
        <w:rPr>
          <w:rFonts w:cs="Segoe UI" w:hAnsi="Segoe UI" w:eastAsia="Segoe UI" w:ascii="Segoe UI"/>
          <w:b/>
          <w:i/>
          <w:spacing w:val="-3"/>
          <w:w w:val="100"/>
          <w:position w:val="-1"/>
          <w:sz w:val="24"/>
          <w:szCs w:val="24"/>
          <w:u w:val="single" w:color="000000"/>
        </w:rPr>
        <w:t> 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  <w:t>c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  <w:t>o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n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  <w:t>d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i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  <w:t>c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-4"/>
          <w:w w:val="100"/>
          <w:position w:val="-1"/>
          <w:sz w:val="24"/>
          <w:szCs w:val="24"/>
          <w:u w:val="single" w:color="000000"/>
        </w:rPr>
        <w:t>i</w:t>
      </w:r>
      <w:r>
        <w:rPr>
          <w:rFonts w:cs="Segoe UI" w:hAnsi="Segoe UI" w:eastAsia="Segoe UI" w:ascii="Segoe UI"/>
          <w:b/>
          <w:i/>
          <w:spacing w:val="-4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  <w:t>ó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n: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</w:rPr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221"/>
      </w:pP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66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z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ra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ro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4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3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before="45" w:lineRule="auto" w:line="276"/>
        <w:ind w:left="221" w:right="1566"/>
      </w:pP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ue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í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o,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omo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6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3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6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or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6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3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ru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ó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8" w:hRule="exact"/>
        </w:trPr>
        <w:tc>
          <w:tcPr>
            <w:tcW w:w="1563" w:type="dxa"/>
            <w:tcBorders>
              <w:top w:val="single" w:sz="4" w:space="0" w:color="DDD9C3"/>
              <w:left w:val="single" w:sz="4" w:space="0" w:color="000000"/>
              <w:bottom w:val="single" w:sz="12" w:space="0" w:color="DDD9C3"/>
              <w:right w:val="single" w:sz="4" w:space="0" w:color="000000"/>
            </w:tcBorders>
            <w:shd w:val="clear" w:color="auto" w:fill="DDD9C3"/>
          </w:tcPr>
          <w:p/>
        </w:tc>
        <w:tc>
          <w:tcPr>
            <w:tcW w:w="1337" w:type="dxa"/>
            <w:tcBorders>
              <w:top w:val="single" w:sz="4" w:space="0" w:color="D9949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12"/>
              <w:ind w:left="429" w:right="428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Tc1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56" w:type="dxa"/>
            <w:tcBorders>
              <w:top w:val="single" w:sz="4" w:space="0" w:color="8DB3E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12"/>
              <w:ind w:left="437" w:right="440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Tc2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58" w:type="dxa"/>
            <w:tcBorders>
              <w:top w:val="single" w:sz="4" w:space="0" w:color="F9BE8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12"/>
              <w:ind w:left="437" w:right="441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Tc3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56" w:type="dxa"/>
            <w:tcBorders>
              <w:top w:val="single" w:sz="4" w:space="0" w:color="C2D59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59B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12"/>
              <w:ind w:left="436" w:right="441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Tc4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57" w:type="dxa"/>
            <w:tcBorders>
              <w:top w:val="single" w:sz="4" w:space="0" w:color="B1A0C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12"/>
              <w:ind w:left="440" w:right="437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Tc5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D927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27CC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12"/>
              <w:ind w:left="404" w:right="391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Tc6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Sz w:w="11920" w:h="16840"/>
          <w:pgMar w:top="1360" w:bottom="280" w:left="1480" w:right="580"/>
        </w:sectPr>
      </w:pPr>
    </w:p>
    <w:p>
      <w:pPr>
        <w:rPr>
          <w:sz w:val="9"/>
          <w:szCs w:val="9"/>
        </w:rPr>
        <w:jc w:val="left"/>
        <w:spacing w:before="10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4" w:hRule="exact"/>
        </w:trPr>
        <w:tc>
          <w:tcPr>
            <w:tcW w:w="1563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/>
        </w:tc>
        <w:tc>
          <w:tcPr>
            <w:tcW w:w="1337" w:type="dxa"/>
            <w:tcBorders>
              <w:top w:val="single" w:sz="4" w:space="0" w:color="D99493"/>
              <w:left w:val="single" w:sz="4" w:space="0" w:color="000000"/>
              <w:bottom w:val="single" w:sz="4" w:space="0" w:color="D99493"/>
              <w:right w:val="single" w:sz="4" w:space="0" w:color="000000"/>
            </w:tcBorders>
            <w:shd w:val="clear" w:color="auto" w:fill="D99493"/>
          </w:tcPr>
          <w:p/>
        </w:tc>
        <w:tc>
          <w:tcPr>
            <w:tcW w:w="1356" w:type="dxa"/>
            <w:tcBorders>
              <w:top w:val="single" w:sz="4" w:space="0" w:color="8DB3E1"/>
              <w:left w:val="single" w:sz="4" w:space="0" w:color="000000"/>
              <w:bottom w:val="single" w:sz="4" w:space="0" w:color="8DB3E1"/>
              <w:right w:val="single" w:sz="4" w:space="0" w:color="000000"/>
            </w:tcBorders>
            <w:shd w:val="clear" w:color="auto" w:fill="8DB3E1"/>
          </w:tcPr>
          <w:p/>
        </w:tc>
        <w:tc>
          <w:tcPr>
            <w:tcW w:w="1358" w:type="dxa"/>
            <w:tcBorders>
              <w:top w:val="single" w:sz="4" w:space="0" w:color="F9BE8F"/>
              <w:left w:val="single" w:sz="4" w:space="0" w:color="000000"/>
              <w:bottom w:val="single" w:sz="4" w:space="0" w:color="F9BE8F"/>
              <w:right w:val="single" w:sz="4" w:space="0" w:color="000000"/>
            </w:tcBorders>
            <w:shd w:val="clear" w:color="auto" w:fill="F9BE8F"/>
          </w:tcPr>
          <w:p/>
        </w:tc>
        <w:tc>
          <w:tcPr>
            <w:tcW w:w="1356" w:type="dxa"/>
            <w:tcBorders>
              <w:top w:val="single" w:sz="4" w:space="0" w:color="C2D59B"/>
              <w:left w:val="single" w:sz="4" w:space="0" w:color="000000"/>
              <w:bottom w:val="single" w:sz="4" w:space="0" w:color="C2D59B"/>
              <w:right w:val="single" w:sz="4" w:space="0" w:color="000000"/>
            </w:tcBorders>
            <w:shd w:val="clear" w:color="auto" w:fill="C2D59B"/>
          </w:tcPr>
          <w:p/>
        </w:tc>
        <w:tc>
          <w:tcPr>
            <w:tcW w:w="1357" w:type="dxa"/>
            <w:tcBorders>
              <w:top w:val="single" w:sz="4" w:space="0" w:color="B1A0C6"/>
              <w:left w:val="single" w:sz="4" w:space="0" w:color="000000"/>
              <w:bottom w:val="single" w:sz="4" w:space="0" w:color="B1A0C6"/>
              <w:right w:val="single" w:sz="4" w:space="0" w:color="000000"/>
            </w:tcBorders>
            <w:shd w:val="clear" w:color="auto" w:fill="B1A0C6"/>
          </w:tcPr>
          <w:p/>
        </w:tc>
        <w:tc>
          <w:tcPr>
            <w:tcW w:w="1275" w:type="dxa"/>
            <w:tcBorders>
              <w:top w:val="single" w:sz="4" w:space="0" w:color="D927CC"/>
              <w:left w:val="single" w:sz="4" w:space="0" w:color="000000"/>
              <w:bottom w:val="single" w:sz="4" w:space="0" w:color="D927CC"/>
              <w:right w:val="single" w:sz="4" w:space="0" w:color="000000"/>
            </w:tcBorders>
            <w:shd w:val="clear" w:color="auto" w:fill="D927CC"/>
          </w:tcPr>
          <w:p/>
        </w:tc>
      </w:tr>
      <w:tr>
        <w:trPr>
          <w:trHeight w:val="3521" w:hRule="exact"/>
        </w:trPr>
        <w:tc>
          <w:tcPr>
            <w:tcW w:w="1563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/>
        </w:tc>
        <w:tc>
          <w:tcPr>
            <w:tcW w:w="1337" w:type="dxa"/>
            <w:tcBorders>
              <w:top w:val="single" w:sz="4" w:space="0" w:color="D99493"/>
              <w:left w:val="single" w:sz="4" w:space="0" w:color="000000"/>
              <w:bottom w:val="single" w:sz="4" w:space="0" w:color="F1DBDB"/>
              <w:right w:val="single" w:sz="4" w:space="0" w:color="000000"/>
            </w:tcBorders>
            <w:shd w:val="clear" w:color="auto" w:fill="D99493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03" w:right="114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por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356" w:type="dxa"/>
            <w:tcBorders>
              <w:top w:val="single" w:sz="4" w:space="0" w:color="8DB3E1"/>
              <w:left w:val="single" w:sz="4" w:space="0" w:color="000000"/>
              <w:bottom w:val="single" w:sz="4" w:space="0" w:color="DBE4F0"/>
              <w:right w:val="single" w:sz="4" w:space="0" w:color="000000"/>
            </w:tcBorders>
            <w:shd w:val="clear" w:color="auto" w:fill="8DB3E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03" w:right="94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por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358" w:type="dxa"/>
            <w:tcBorders>
              <w:top w:val="single" w:sz="4" w:space="0" w:color="F9BE8F"/>
              <w:left w:val="single" w:sz="4" w:space="0" w:color="000000"/>
              <w:bottom w:val="single" w:sz="4" w:space="0" w:color="FCE9D9"/>
              <w:right w:val="single" w:sz="4" w:space="0" w:color="000000"/>
            </w:tcBorders>
            <w:shd w:val="clear" w:color="auto" w:fill="F9BE8F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03" w:right="18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103" w:right="18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356" w:type="dxa"/>
            <w:tcBorders>
              <w:top w:val="single" w:sz="4" w:space="0" w:color="C2D59B"/>
              <w:left w:val="single" w:sz="4" w:space="0" w:color="000000"/>
              <w:bottom w:val="single" w:sz="4" w:space="0" w:color="EAF0DD"/>
              <w:right w:val="single" w:sz="4" w:space="0" w:color="000000"/>
            </w:tcBorders>
            <w:shd w:val="clear" w:color="auto" w:fill="C2D59B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02" w:right="183" w:firstLine="6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102" w:right="18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 w:right="18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357" w:type="dxa"/>
            <w:tcBorders>
              <w:top w:val="single" w:sz="4" w:space="0" w:color="B1A0C6"/>
              <w:left w:val="single" w:sz="4" w:space="0" w:color="000000"/>
              <w:bottom w:val="single" w:sz="4" w:space="0" w:color="E4DFEB"/>
              <w:right w:val="single" w:sz="4" w:space="0" w:color="000000"/>
            </w:tcBorders>
            <w:shd w:val="clear" w:color="auto" w:fill="B1A0C6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06" w:right="18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106" w:right="18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6" w:right="18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por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106" w:right="334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275" w:type="dxa"/>
            <w:tcBorders>
              <w:top w:val="single" w:sz="4" w:space="0" w:color="D927CC"/>
              <w:left w:val="single" w:sz="4" w:space="0" w:color="000000"/>
              <w:bottom w:val="single" w:sz="4" w:space="0" w:color="F7CDF5"/>
              <w:right w:val="single" w:sz="4" w:space="0" w:color="000000"/>
            </w:tcBorders>
            <w:shd w:val="clear" w:color="auto" w:fill="D927CC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05" w:right="98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105" w:right="9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98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por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105" w:right="253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</w:tr>
      <w:tr>
        <w:trPr>
          <w:trHeight w:val="336" w:hRule="exact"/>
        </w:trPr>
        <w:tc>
          <w:tcPr>
            <w:tcW w:w="1563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ind w:left="102"/>
            </w:pP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cha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F1DBDB"/>
              <w:left w:val="single" w:sz="4" w:space="0" w:color="000000"/>
              <w:bottom w:val="single" w:sz="10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356" w:type="dxa"/>
            <w:tcBorders>
              <w:top w:val="single" w:sz="4" w:space="0" w:color="DBE4F0"/>
              <w:left w:val="single" w:sz="4" w:space="0" w:color="000000"/>
              <w:bottom w:val="single" w:sz="10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358" w:type="dxa"/>
            <w:tcBorders>
              <w:top w:val="single" w:sz="4" w:space="0" w:color="FCE9D9"/>
              <w:left w:val="single" w:sz="4" w:space="0" w:color="000000"/>
              <w:bottom w:val="single" w:sz="10" w:space="0" w:color="FCE9D9"/>
              <w:right w:val="single" w:sz="4" w:space="0" w:color="000000"/>
            </w:tcBorders>
            <w:shd w:val="clear" w:color="auto" w:fill="FCE9D9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356" w:type="dxa"/>
            <w:tcBorders>
              <w:top w:val="single" w:sz="4" w:space="0" w:color="EAF0DD"/>
              <w:left w:val="single" w:sz="4" w:space="0" w:color="000000"/>
              <w:bottom w:val="single" w:sz="10" w:space="0" w:color="EAF0DD"/>
              <w:right w:val="single" w:sz="4" w:space="0" w:color="000000"/>
            </w:tcBorders>
            <w:shd w:val="clear" w:color="auto" w:fill="EAF0DD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2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357" w:type="dxa"/>
            <w:tcBorders>
              <w:top w:val="single" w:sz="4" w:space="0" w:color="E4DFEB"/>
              <w:left w:val="single" w:sz="4" w:space="0" w:color="000000"/>
              <w:bottom w:val="single" w:sz="10" w:space="0" w:color="E4DFEB"/>
              <w:right w:val="single" w:sz="4" w:space="0" w:color="000000"/>
            </w:tcBorders>
            <w:shd w:val="clear" w:color="auto" w:fill="E4DFE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6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F7CDF5"/>
              <w:left w:val="single" w:sz="4" w:space="0" w:color="000000"/>
              <w:bottom w:val="single" w:sz="10" w:space="0" w:color="F7CDF5"/>
              <w:right w:val="single" w:sz="4" w:space="0" w:color="000000"/>
            </w:tcBorders>
            <w:shd w:val="clear" w:color="auto" w:fill="F7CDF5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5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</w:tr>
      <w:tr>
        <w:trPr>
          <w:trHeight w:val="348" w:hRule="exact"/>
        </w:trPr>
        <w:tc>
          <w:tcPr>
            <w:tcW w:w="1563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6"/>
              <w:ind w:left="102"/>
            </w:pP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10" w:space="0" w:color="F1DBDB"/>
              <w:left w:val="single" w:sz="4" w:space="0" w:color="000000"/>
              <w:bottom w:val="single" w:sz="10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356" w:type="dxa"/>
            <w:tcBorders>
              <w:top w:val="single" w:sz="10" w:space="0" w:color="DBE4F0"/>
              <w:left w:val="single" w:sz="4" w:space="0" w:color="000000"/>
              <w:bottom w:val="single" w:sz="10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3"/>
            </w:pP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zul</w:t>
            </w:r>
          </w:p>
        </w:tc>
        <w:tc>
          <w:tcPr>
            <w:tcW w:w="1358" w:type="dxa"/>
            <w:tcBorders>
              <w:top w:val="single" w:sz="10" w:space="0" w:color="FCE9D9"/>
              <w:left w:val="single" w:sz="4" w:space="0" w:color="000000"/>
              <w:bottom w:val="single" w:sz="10" w:space="0" w:color="FCE9D9"/>
              <w:right w:val="single" w:sz="4" w:space="0" w:color="000000"/>
            </w:tcBorders>
            <w:shd w:val="clear" w:color="auto" w:fill="FCE9D9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356" w:type="dxa"/>
            <w:tcBorders>
              <w:top w:val="single" w:sz="10" w:space="0" w:color="EAF0DD"/>
              <w:left w:val="single" w:sz="4" w:space="0" w:color="000000"/>
              <w:bottom w:val="single" w:sz="10" w:space="0" w:color="EAF0DD"/>
              <w:right w:val="single" w:sz="4" w:space="0" w:color="000000"/>
            </w:tcBorders>
            <w:shd w:val="clear" w:color="auto" w:fill="EAF0DD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2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357" w:type="dxa"/>
            <w:tcBorders>
              <w:top w:val="single" w:sz="10" w:space="0" w:color="E4DFEB"/>
              <w:left w:val="single" w:sz="4" w:space="0" w:color="000000"/>
              <w:bottom w:val="single" w:sz="10" w:space="0" w:color="E4DFEB"/>
              <w:right w:val="single" w:sz="4" w:space="0" w:color="000000"/>
            </w:tcBorders>
            <w:shd w:val="clear" w:color="auto" w:fill="E4DFE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275" w:type="dxa"/>
            <w:tcBorders>
              <w:top w:val="single" w:sz="10" w:space="0" w:color="F7CDF5"/>
              <w:left w:val="single" w:sz="4" w:space="0" w:color="000000"/>
              <w:bottom w:val="single" w:sz="10" w:space="0" w:color="F7CDF5"/>
              <w:right w:val="single" w:sz="4" w:space="0" w:color="000000"/>
            </w:tcBorders>
            <w:shd w:val="clear" w:color="auto" w:fill="F7CDF5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5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</w:tr>
      <w:tr>
        <w:trPr>
          <w:trHeight w:val="350" w:hRule="exact"/>
        </w:trPr>
        <w:tc>
          <w:tcPr>
            <w:tcW w:w="1563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6"/>
              <w:ind w:left="102"/>
            </w:pP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10" w:space="0" w:color="F1DBDB"/>
              <w:left w:val="single" w:sz="4" w:space="0" w:color="000000"/>
              <w:bottom w:val="single" w:sz="12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356" w:type="dxa"/>
            <w:tcBorders>
              <w:top w:val="single" w:sz="10" w:space="0" w:color="DBE4F0"/>
              <w:left w:val="single" w:sz="4" w:space="0" w:color="000000"/>
              <w:bottom w:val="single" w:sz="12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358" w:type="dxa"/>
            <w:tcBorders>
              <w:top w:val="single" w:sz="10" w:space="0" w:color="FCE9D9"/>
              <w:left w:val="single" w:sz="4" w:space="0" w:color="000000"/>
              <w:bottom w:val="single" w:sz="12" w:space="0" w:color="FCE9D9"/>
              <w:right w:val="single" w:sz="4" w:space="0" w:color="000000"/>
            </w:tcBorders>
            <w:shd w:val="clear" w:color="auto" w:fill="FCE9D9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3"/>
            </w:pP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Segoe UI" w:hAnsi="Segoe UI" w:eastAsia="Segoe UI" w:ascii="Segoe UI"/>
                <w:spacing w:val="4"/>
                <w:w w:val="100"/>
                <w:sz w:val="22"/>
                <w:szCs w:val="22"/>
              </w:rPr>
              <w:t>a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1356" w:type="dxa"/>
            <w:tcBorders>
              <w:top w:val="single" w:sz="10" w:space="0" w:color="EAF0DD"/>
              <w:left w:val="single" w:sz="4" w:space="0" w:color="000000"/>
              <w:bottom w:val="single" w:sz="12" w:space="0" w:color="EAF0DD"/>
              <w:right w:val="single" w:sz="4" w:space="0" w:color="000000"/>
            </w:tcBorders>
            <w:shd w:val="clear" w:color="auto" w:fill="EAF0DD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2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1357" w:type="dxa"/>
            <w:tcBorders>
              <w:top w:val="single" w:sz="10" w:space="0" w:color="E4DFEB"/>
              <w:left w:val="single" w:sz="4" w:space="0" w:color="000000"/>
              <w:bottom w:val="single" w:sz="12" w:space="0" w:color="E4DFEB"/>
              <w:right w:val="single" w:sz="4" w:space="0" w:color="000000"/>
            </w:tcBorders>
            <w:shd w:val="clear" w:color="auto" w:fill="E4DFE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1275" w:type="dxa"/>
            <w:tcBorders>
              <w:top w:val="single" w:sz="10" w:space="0" w:color="F7CDF5"/>
              <w:left w:val="single" w:sz="4" w:space="0" w:color="000000"/>
              <w:bottom w:val="single" w:sz="12" w:space="0" w:color="F7CDF5"/>
              <w:right w:val="single" w:sz="4" w:space="0" w:color="000000"/>
            </w:tcBorders>
            <w:shd w:val="clear" w:color="auto" w:fill="F7CDF5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5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348" w:hRule="exact"/>
        </w:trPr>
        <w:tc>
          <w:tcPr>
            <w:tcW w:w="1563" w:type="dxa"/>
            <w:tcBorders>
              <w:top w:val="single" w:sz="4" w:space="0" w:color="DDD9C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4"/>
              <w:ind w:left="102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cio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12" w:space="0" w:color="F1DBDB"/>
              <w:left w:val="single" w:sz="4" w:space="0" w:color="000000"/>
              <w:bottom w:val="single" w:sz="12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356" w:type="dxa"/>
            <w:tcBorders>
              <w:top w:val="single" w:sz="12" w:space="0" w:color="DBE4F0"/>
              <w:left w:val="single" w:sz="4" w:space="0" w:color="000000"/>
              <w:bottom w:val="single" w:sz="12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358" w:type="dxa"/>
            <w:tcBorders>
              <w:top w:val="single" w:sz="12" w:space="0" w:color="FCE9D9"/>
              <w:left w:val="single" w:sz="4" w:space="0" w:color="000000"/>
              <w:bottom w:val="single" w:sz="12" w:space="0" w:color="FCE9D9"/>
              <w:right w:val="single" w:sz="4" w:space="0" w:color="000000"/>
            </w:tcBorders>
            <w:shd w:val="clear" w:color="auto" w:fill="FCE9D9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356" w:type="dxa"/>
            <w:tcBorders>
              <w:top w:val="single" w:sz="12" w:space="0" w:color="EAF0DD"/>
              <w:left w:val="single" w:sz="4" w:space="0" w:color="000000"/>
              <w:bottom w:val="single" w:sz="12" w:space="0" w:color="EAF0DD"/>
              <w:right w:val="single" w:sz="4" w:space="0" w:color="000000"/>
            </w:tcBorders>
            <w:shd w:val="clear" w:color="auto" w:fill="EAF0DD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2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50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12" w:space="0" w:color="E4DFEB"/>
              <w:left w:val="single" w:sz="4" w:space="0" w:color="000000"/>
              <w:bottom w:val="single" w:sz="12" w:space="0" w:color="E4DFEB"/>
              <w:right w:val="single" w:sz="4" w:space="0" w:color="000000"/>
            </w:tcBorders>
            <w:shd w:val="clear" w:color="auto" w:fill="E4DFE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50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12" w:space="0" w:color="F7CDF5"/>
              <w:left w:val="single" w:sz="4" w:space="0" w:color="000000"/>
              <w:bottom w:val="single" w:sz="12" w:space="0" w:color="F7CDF5"/>
              <w:right w:val="single" w:sz="4" w:space="0" w:color="000000"/>
            </w:tcBorders>
            <w:shd w:val="clear" w:color="auto" w:fill="F7CDF5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5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uen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941"/>
      </w:pPr>
      <w:r>
        <w:rPr>
          <w:rFonts w:cs="Segoe UI" w:hAnsi="Segoe UI" w:eastAsia="Segoe UI" w:ascii="Segoe UI"/>
          <w:b/>
          <w:i/>
          <w:spacing w:val="-1"/>
          <w:w w:val="100"/>
          <w:position w:val="-1"/>
          <w:sz w:val="24"/>
          <w:szCs w:val="24"/>
        </w:rPr>
        <w:t>D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</w:rPr>
        <w:t>)</w:t>
      </w:r>
      <w:r>
        <w:rPr>
          <w:rFonts w:cs="Segoe UI" w:hAnsi="Segoe UI" w:eastAsia="Segoe UI" w:ascii="Segoe UI"/>
          <w:b/>
          <w:i/>
          <w:spacing w:val="25"/>
          <w:w w:val="100"/>
          <w:position w:val="-1"/>
          <w:sz w:val="24"/>
          <w:szCs w:val="24"/>
        </w:rPr>
        <w:t> 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C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  <w:t>o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  <w:t>b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-1"/>
          <w:w w:val="100"/>
          <w:position w:val="-1"/>
          <w:sz w:val="24"/>
          <w:szCs w:val="24"/>
          <w:u w:val="single" w:color="000000"/>
        </w:rPr>
        <w:t>e</w:t>
      </w:r>
      <w:r>
        <w:rPr>
          <w:rFonts w:cs="Segoe UI" w:hAnsi="Segoe UI" w:eastAsia="Segoe UI" w:ascii="Segoe UI"/>
          <w:b/>
          <w:i/>
          <w:spacing w:val="-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r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  <w:t>t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u</w:t>
      </w:r>
      <w:r>
        <w:rPr>
          <w:rFonts w:cs="Segoe UI" w:hAnsi="Segoe UI" w:eastAsia="Segoe UI" w:ascii="Segoe UI"/>
          <w:b/>
          <w:i/>
          <w:spacing w:val="-4"/>
          <w:w w:val="100"/>
          <w:position w:val="-1"/>
          <w:sz w:val="24"/>
          <w:szCs w:val="24"/>
          <w:u w:val="single" w:color="000000"/>
        </w:rPr>
        <w:t>r</w:t>
      </w:r>
      <w:r>
        <w:rPr>
          <w:rFonts w:cs="Segoe UI" w:hAnsi="Segoe UI" w:eastAsia="Segoe UI" w:ascii="Segoe UI"/>
          <w:b/>
          <w:i/>
          <w:spacing w:val="-4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a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 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  <w:t>d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e</w:t>
      </w:r>
      <w:r>
        <w:rPr>
          <w:rFonts w:cs="Segoe UI" w:hAnsi="Segoe UI" w:eastAsia="Segoe UI" w:ascii="Segoe UI"/>
          <w:b/>
          <w:i/>
          <w:spacing w:val="-3"/>
          <w:w w:val="100"/>
          <w:position w:val="-1"/>
          <w:sz w:val="24"/>
          <w:szCs w:val="24"/>
          <w:u w:val="single" w:color="000000"/>
        </w:rPr>
        <w:t> 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  <w:t>d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-1"/>
          <w:w w:val="100"/>
          <w:position w:val="-1"/>
          <w:sz w:val="24"/>
          <w:szCs w:val="24"/>
          <w:u w:val="single" w:color="000000"/>
        </w:rPr>
        <w:t>e</w:t>
      </w:r>
      <w:r>
        <w:rPr>
          <w:rFonts w:cs="Segoe UI" w:hAnsi="Segoe UI" w:eastAsia="Segoe UI" w:ascii="Segoe UI"/>
          <w:b/>
          <w:i/>
          <w:spacing w:val="-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  <w:t>c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i</w:t>
      </w:r>
      <w:r>
        <w:rPr>
          <w:rFonts w:cs="Segoe UI" w:hAnsi="Segoe UI" w:eastAsia="Segoe UI" w:ascii="Segoe UI"/>
          <w:b/>
          <w:i/>
          <w:spacing w:val="-2"/>
          <w:w w:val="100"/>
          <w:position w:val="-1"/>
          <w:sz w:val="24"/>
          <w:szCs w:val="24"/>
          <w:u w:val="single" w:color="000000"/>
        </w:rPr>
        <w:t>s</w:t>
      </w:r>
      <w:r>
        <w:rPr>
          <w:rFonts w:cs="Segoe UI" w:hAnsi="Segoe UI" w:eastAsia="Segoe UI" w:ascii="Segoe UI"/>
          <w:b/>
          <w:i/>
          <w:spacing w:val="-2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i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  <w:t>ó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n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  <w:t>/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-3"/>
          <w:w w:val="100"/>
          <w:position w:val="-1"/>
          <w:sz w:val="24"/>
          <w:szCs w:val="24"/>
          <w:u w:val="single" w:color="000000"/>
        </w:rPr>
        <w:t>c</w:t>
      </w:r>
      <w:r>
        <w:rPr>
          <w:rFonts w:cs="Segoe UI" w:hAnsi="Segoe UI" w:eastAsia="Segoe UI" w:ascii="Segoe UI"/>
          <w:b/>
          <w:i/>
          <w:spacing w:val="-3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  <w:t>o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n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  <w:t>d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-4"/>
          <w:w w:val="100"/>
          <w:position w:val="-1"/>
          <w:sz w:val="24"/>
          <w:szCs w:val="24"/>
          <w:u w:val="single" w:color="000000"/>
        </w:rPr>
        <w:t>i</w:t>
      </w:r>
      <w:r>
        <w:rPr>
          <w:rFonts w:cs="Segoe UI" w:hAnsi="Segoe UI" w:eastAsia="Segoe UI" w:ascii="Segoe UI"/>
          <w:b/>
          <w:i/>
          <w:spacing w:val="-4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  <w:t>c</w:t>
      </w:r>
      <w:r>
        <w:rPr>
          <w:rFonts w:cs="Segoe UI" w:hAnsi="Segoe UI" w:eastAsia="Segoe UI" w:ascii="Segoe UI"/>
          <w:b/>
          <w:i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i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  <w:t>ó</w:t>
      </w:r>
      <w:r>
        <w:rPr>
          <w:rFonts w:cs="Segoe UI" w:hAnsi="Segoe UI" w:eastAsia="Segoe UI" w:ascii="Segoe UI"/>
          <w:b/>
          <w:i/>
          <w:spacing w:val="2"/>
          <w:w w:val="100"/>
          <w:position w:val="-1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  <w:u w:val="single" w:color="000000"/>
        </w:rPr>
        <w:t>n:</w:t>
      </w:r>
      <w:r>
        <w:rPr>
          <w:rFonts w:cs="Segoe UI" w:hAnsi="Segoe UI" w:eastAsia="Segoe UI" w:ascii="Segoe UI"/>
          <w:b/>
          <w:i/>
          <w:spacing w:val="0"/>
          <w:w w:val="100"/>
          <w:position w:val="-1"/>
          <w:sz w:val="24"/>
          <w:szCs w:val="24"/>
        </w:rPr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221"/>
      </w:pP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65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z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ra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ro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3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before="44" w:lineRule="auto" w:line="276"/>
        <w:ind w:left="221" w:right="1498"/>
      </w:pP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3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í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o,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ura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ó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81" w:hRule="exact"/>
        </w:trPr>
        <w:tc>
          <w:tcPr>
            <w:tcW w:w="1563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/>
        </w:tc>
        <w:tc>
          <w:tcPr>
            <w:tcW w:w="1337" w:type="dxa"/>
            <w:tcBorders>
              <w:top w:val="single" w:sz="4" w:space="0" w:color="D99493"/>
              <w:left w:val="single" w:sz="4" w:space="0" w:color="000000"/>
              <w:bottom w:val="single" w:sz="4" w:space="0" w:color="D99493"/>
              <w:right w:val="single" w:sz="4" w:space="0" w:color="000000"/>
            </w:tcBorders>
            <w:shd w:val="clear" w:color="auto" w:fill="D9949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12"/>
              <w:ind w:left="429" w:right="428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Tc1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56" w:type="dxa"/>
            <w:tcBorders>
              <w:top w:val="single" w:sz="4" w:space="0" w:color="8DB3E1"/>
              <w:left w:val="single" w:sz="4" w:space="0" w:color="000000"/>
              <w:bottom w:val="single" w:sz="4" w:space="0" w:color="8DB3E1"/>
              <w:right w:val="single" w:sz="4" w:space="0" w:color="000000"/>
            </w:tcBorders>
            <w:shd w:val="clear" w:color="auto" w:fill="8DB3E1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12"/>
              <w:ind w:left="437" w:right="440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Tc2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58" w:type="dxa"/>
            <w:tcBorders>
              <w:top w:val="single" w:sz="4" w:space="0" w:color="F9BE8F"/>
              <w:left w:val="single" w:sz="4" w:space="0" w:color="000000"/>
              <w:bottom w:val="single" w:sz="4" w:space="0" w:color="F9BE8F"/>
              <w:right w:val="single" w:sz="4" w:space="0" w:color="000000"/>
            </w:tcBorders>
            <w:shd w:val="clear" w:color="auto" w:fill="F9BE8F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12"/>
              <w:ind w:left="437" w:right="441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Tc3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56" w:type="dxa"/>
            <w:tcBorders>
              <w:top w:val="single" w:sz="4" w:space="0" w:color="C2D59B"/>
              <w:left w:val="single" w:sz="4" w:space="0" w:color="000000"/>
              <w:bottom w:val="single" w:sz="4" w:space="0" w:color="C2D59B"/>
              <w:right w:val="single" w:sz="4" w:space="0" w:color="000000"/>
            </w:tcBorders>
            <w:shd w:val="clear" w:color="auto" w:fill="C2D59B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12"/>
              <w:ind w:left="436" w:right="441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Tc4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57" w:type="dxa"/>
            <w:tcBorders>
              <w:top w:val="single" w:sz="4" w:space="0" w:color="B1A0C6"/>
              <w:left w:val="single" w:sz="4" w:space="0" w:color="000000"/>
              <w:bottom w:val="single" w:sz="4" w:space="0" w:color="B1A0C6"/>
              <w:right w:val="single" w:sz="4" w:space="0" w:color="000000"/>
            </w:tcBorders>
            <w:shd w:val="clear" w:color="auto" w:fill="B1A0C6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12"/>
              <w:ind w:left="440" w:right="437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Tc5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D927CC"/>
              <w:left w:val="single" w:sz="4" w:space="0" w:color="000000"/>
              <w:bottom w:val="single" w:sz="4" w:space="0" w:color="D927CC"/>
              <w:right w:val="single" w:sz="4" w:space="0" w:color="000000"/>
            </w:tcBorders>
            <w:shd w:val="clear" w:color="auto" w:fill="D927CC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center"/>
              <w:spacing w:before="12"/>
              <w:ind w:left="404" w:right="391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Tc6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20" w:hRule="exact"/>
        </w:trPr>
        <w:tc>
          <w:tcPr>
            <w:tcW w:w="1563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/>
        </w:tc>
        <w:tc>
          <w:tcPr>
            <w:tcW w:w="1337" w:type="dxa"/>
            <w:tcBorders>
              <w:top w:val="single" w:sz="4" w:space="0" w:color="D99493"/>
              <w:left w:val="single" w:sz="4" w:space="0" w:color="000000"/>
              <w:bottom w:val="single" w:sz="4" w:space="0" w:color="F1DBDB"/>
              <w:right w:val="single" w:sz="4" w:space="0" w:color="000000"/>
            </w:tcBorders>
            <w:shd w:val="clear" w:color="auto" w:fill="D99493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03" w:right="114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por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356" w:type="dxa"/>
            <w:tcBorders>
              <w:top w:val="single" w:sz="4" w:space="0" w:color="8DB3E1"/>
              <w:left w:val="single" w:sz="4" w:space="0" w:color="000000"/>
              <w:bottom w:val="single" w:sz="4" w:space="0" w:color="DBE4F0"/>
              <w:right w:val="single" w:sz="4" w:space="0" w:color="000000"/>
            </w:tcBorders>
            <w:shd w:val="clear" w:color="auto" w:fill="8DB3E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03" w:right="94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por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358" w:type="dxa"/>
            <w:tcBorders>
              <w:top w:val="single" w:sz="4" w:space="0" w:color="F9BE8F"/>
              <w:left w:val="single" w:sz="4" w:space="0" w:color="000000"/>
              <w:bottom w:val="single" w:sz="4" w:space="0" w:color="FCE9D9"/>
              <w:right w:val="single" w:sz="4" w:space="0" w:color="000000"/>
            </w:tcBorders>
            <w:shd w:val="clear" w:color="auto" w:fill="F9BE8F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03" w:right="18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356" w:type="dxa"/>
            <w:tcBorders>
              <w:top w:val="single" w:sz="4" w:space="0" w:color="C2D59B"/>
              <w:left w:val="single" w:sz="4" w:space="0" w:color="000000"/>
              <w:bottom w:val="single" w:sz="4" w:space="0" w:color="EAF0DD"/>
              <w:right w:val="single" w:sz="4" w:space="0" w:color="000000"/>
            </w:tcBorders>
            <w:shd w:val="clear" w:color="auto" w:fill="C2D59B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02" w:right="183" w:firstLine="6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"/>
              <w:ind w:left="102" w:right="183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357" w:type="dxa"/>
            <w:tcBorders>
              <w:top w:val="single" w:sz="4" w:space="0" w:color="B1A0C6"/>
              <w:left w:val="single" w:sz="4" w:space="0" w:color="000000"/>
              <w:bottom w:val="single" w:sz="4" w:space="0" w:color="E4DFEB"/>
              <w:right w:val="single" w:sz="4" w:space="0" w:color="000000"/>
            </w:tcBorders>
            <w:shd w:val="clear" w:color="auto" w:fill="B1A0C6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06" w:right="18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6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6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"/>
              <w:ind w:left="106" w:right="180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por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275" w:type="dxa"/>
            <w:tcBorders>
              <w:top w:val="single" w:sz="4" w:space="0" w:color="D927CC"/>
              <w:left w:val="single" w:sz="4" w:space="0" w:color="000000"/>
              <w:bottom w:val="single" w:sz="4" w:space="0" w:color="F7CDF5"/>
              <w:right w:val="single" w:sz="4" w:space="0" w:color="000000"/>
            </w:tcBorders>
            <w:shd w:val="clear" w:color="auto" w:fill="D927CC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05" w:right="98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"/>
              <w:ind w:left="105" w:right="98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por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</w:tr>
      <w:tr>
        <w:trPr>
          <w:trHeight w:val="339" w:hRule="exact"/>
        </w:trPr>
        <w:tc>
          <w:tcPr>
            <w:tcW w:w="1563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cha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F1DBDB"/>
              <w:left w:val="single" w:sz="4" w:space="0" w:color="000000"/>
              <w:bottom w:val="single" w:sz="12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0"/>
              <w:ind w:left="103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356" w:type="dxa"/>
            <w:tcBorders>
              <w:top w:val="single" w:sz="4" w:space="0" w:color="DBE4F0"/>
              <w:left w:val="single" w:sz="4" w:space="0" w:color="000000"/>
              <w:bottom w:val="single" w:sz="12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0"/>
              <w:ind w:left="103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358" w:type="dxa"/>
            <w:tcBorders>
              <w:top w:val="single" w:sz="4" w:space="0" w:color="FCE9D9"/>
              <w:left w:val="single" w:sz="4" w:space="0" w:color="000000"/>
              <w:bottom w:val="single" w:sz="12" w:space="0" w:color="FCE9D9"/>
              <w:right w:val="single" w:sz="4" w:space="0" w:color="000000"/>
            </w:tcBorders>
            <w:shd w:val="clear" w:color="auto" w:fill="FCE9D9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0"/>
              <w:ind w:left="103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356" w:type="dxa"/>
            <w:tcBorders>
              <w:top w:val="single" w:sz="4" w:space="0" w:color="EAF0DD"/>
              <w:left w:val="single" w:sz="4" w:space="0" w:color="000000"/>
              <w:bottom w:val="single" w:sz="12" w:space="0" w:color="EAF0DD"/>
              <w:right w:val="single" w:sz="4" w:space="0" w:color="000000"/>
            </w:tcBorders>
            <w:shd w:val="clear" w:color="auto" w:fill="EAF0DD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0"/>
              <w:ind w:left="102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357" w:type="dxa"/>
            <w:tcBorders>
              <w:top w:val="single" w:sz="4" w:space="0" w:color="E4DFEB"/>
              <w:left w:val="single" w:sz="4" w:space="0" w:color="000000"/>
              <w:bottom w:val="single" w:sz="12" w:space="0" w:color="E4DFEB"/>
              <w:right w:val="single" w:sz="4" w:space="0" w:color="000000"/>
            </w:tcBorders>
            <w:shd w:val="clear" w:color="auto" w:fill="E4DFE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0"/>
              <w:ind w:left="106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F7CDF5"/>
              <w:left w:val="single" w:sz="4" w:space="0" w:color="000000"/>
              <w:bottom w:val="single" w:sz="12" w:space="0" w:color="F7CDF5"/>
              <w:right w:val="single" w:sz="4" w:space="0" w:color="000000"/>
            </w:tcBorders>
            <w:shd w:val="clear" w:color="auto" w:fill="F7CDF5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0"/>
              <w:ind w:left="105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</w:tr>
      <w:tr>
        <w:trPr>
          <w:trHeight w:val="348" w:hRule="exact"/>
        </w:trPr>
        <w:tc>
          <w:tcPr>
            <w:tcW w:w="1563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4"/>
              <w:ind w:left="102"/>
            </w:pP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12" w:space="0" w:color="F1DBDB"/>
              <w:left w:val="single" w:sz="4" w:space="0" w:color="000000"/>
              <w:bottom w:val="single" w:sz="12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356" w:type="dxa"/>
            <w:tcBorders>
              <w:top w:val="single" w:sz="12" w:space="0" w:color="DBE4F0"/>
              <w:left w:val="single" w:sz="4" w:space="0" w:color="000000"/>
              <w:bottom w:val="single" w:sz="12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3"/>
            </w:pP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zul</w:t>
            </w:r>
          </w:p>
        </w:tc>
        <w:tc>
          <w:tcPr>
            <w:tcW w:w="1358" w:type="dxa"/>
            <w:tcBorders>
              <w:top w:val="single" w:sz="12" w:space="0" w:color="FCE9D9"/>
              <w:left w:val="single" w:sz="4" w:space="0" w:color="000000"/>
              <w:bottom w:val="single" w:sz="12" w:space="0" w:color="FCE9D9"/>
              <w:right w:val="single" w:sz="4" w:space="0" w:color="000000"/>
            </w:tcBorders>
            <w:shd w:val="clear" w:color="auto" w:fill="FCE9D9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356" w:type="dxa"/>
            <w:tcBorders>
              <w:top w:val="single" w:sz="12" w:space="0" w:color="EAF0DD"/>
              <w:left w:val="single" w:sz="4" w:space="0" w:color="000000"/>
              <w:bottom w:val="single" w:sz="12" w:space="0" w:color="EAF0DD"/>
              <w:right w:val="single" w:sz="4" w:space="0" w:color="000000"/>
            </w:tcBorders>
            <w:shd w:val="clear" w:color="auto" w:fill="EAF0DD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2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357" w:type="dxa"/>
            <w:tcBorders>
              <w:top w:val="single" w:sz="12" w:space="0" w:color="E4DFEB"/>
              <w:left w:val="single" w:sz="4" w:space="0" w:color="000000"/>
              <w:bottom w:val="single" w:sz="12" w:space="0" w:color="E4DFEB"/>
              <w:right w:val="single" w:sz="4" w:space="0" w:color="000000"/>
            </w:tcBorders>
            <w:shd w:val="clear" w:color="auto" w:fill="E4DFE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275" w:type="dxa"/>
            <w:tcBorders>
              <w:top w:val="single" w:sz="12" w:space="0" w:color="F7CDF5"/>
              <w:left w:val="single" w:sz="4" w:space="0" w:color="000000"/>
              <w:bottom w:val="single" w:sz="12" w:space="0" w:color="F7CDF5"/>
              <w:right w:val="single" w:sz="4" w:space="0" w:color="000000"/>
            </w:tcBorders>
            <w:shd w:val="clear" w:color="auto" w:fill="F7CDF5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5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</w:tr>
      <w:tr>
        <w:trPr>
          <w:trHeight w:val="350" w:hRule="exact"/>
        </w:trPr>
        <w:tc>
          <w:tcPr>
            <w:tcW w:w="1563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4"/>
              <w:ind w:left="102"/>
            </w:pP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12" w:space="0" w:color="F1DBDB"/>
              <w:left w:val="single" w:sz="4" w:space="0" w:color="000000"/>
              <w:bottom w:val="single" w:sz="10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356" w:type="dxa"/>
            <w:tcBorders>
              <w:top w:val="single" w:sz="12" w:space="0" w:color="DBE4F0"/>
              <w:left w:val="single" w:sz="4" w:space="0" w:color="000000"/>
              <w:bottom w:val="single" w:sz="10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358" w:type="dxa"/>
            <w:tcBorders>
              <w:top w:val="single" w:sz="12" w:space="0" w:color="FCE9D9"/>
              <w:left w:val="single" w:sz="4" w:space="0" w:color="000000"/>
              <w:bottom w:val="single" w:sz="10" w:space="0" w:color="FCE9D9"/>
              <w:right w:val="single" w:sz="4" w:space="0" w:color="000000"/>
            </w:tcBorders>
            <w:shd w:val="clear" w:color="auto" w:fill="FCE9D9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3"/>
            </w:pP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Segoe UI" w:hAnsi="Segoe UI" w:eastAsia="Segoe UI" w:ascii="Segoe UI"/>
                <w:spacing w:val="4"/>
                <w:w w:val="100"/>
                <w:sz w:val="22"/>
                <w:szCs w:val="22"/>
              </w:rPr>
              <w:t>a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1356" w:type="dxa"/>
            <w:tcBorders>
              <w:top w:val="single" w:sz="12" w:space="0" w:color="EAF0DD"/>
              <w:left w:val="single" w:sz="4" w:space="0" w:color="000000"/>
              <w:bottom w:val="single" w:sz="10" w:space="0" w:color="EAF0DD"/>
              <w:right w:val="single" w:sz="4" w:space="0" w:color="000000"/>
            </w:tcBorders>
            <w:shd w:val="clear" w:color="auto" w:fill="EAF0DD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2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1357" w:type="dxa"/>
            <w:tcBorders>
              <w:top w:val="single" w:sz="12" w:space="0" w:color="E4DFEB"/>
              <w:left w:val="single" w:sz="4" w:space="0" w:color="000000"/>
              <w:bottom w:val="single" w:sz="10" w:space="0" w:color="E4DFEB"/>
              <w:right w:val="single" w:sz="4" w:space="0" w:color="000000"/>
            </w:tcBorders>
            <w:shd w:val="clear" w:color="auto" w:fill="E4DFE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1275" w:type="dxa"/>
            <w:tcBorders>
              <w:top w:val="single" w:sz="12" w:space="0" w:color="F7CDF5"/>
              <w:left w:val="single" w:sz="4" w:space="0" w:color="000000"/>
              <w:bottom w:val="single" w:sz="10" w:space="0" w:color="F7CDF5"/>
              <w:right w:val="single" w:sz="4" w:space="0" w:color="000000"/>
            </w:tcBorders>
            <w:shd w:val="clear" w:color="auto" w:fill="F7CDF5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5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348" w:hRule="exact"/>
        </w:trPr>
        <w:tc>
          <w:tcPr>
            <w:tcW w:w="1563" w:type="dxa"/>
            <w:tcBorders>
              <w:top w:val="single" w:sz="4" w:space="0" w:color="DDD9C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6"/>
              <w:ind w:left="102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cio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10" w:space="0" w:color="F1DBDB"/>
              <w:left w:val="single" w:sz="4" w:space="0" w:color="000000"/>
              <w:bottom w:val="single" w:sz="12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356" w:type="dxa"/>
            <w:tcBorders>
              <w:top w:val="single" w:sz="10" w:space="0" w:color="DBE4F0"/>
              <w:left w:val="single" w:sz="4" w:space="0" w:color="000000"/>
              <w:bottom w:val="single" w:sz="12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358" w:type="dxa"/>
            <w:tcBorders>
              <w:top w:val="single" w:sz="10" w:space="0" w:color="FCE9D9"/>
              <w:left w:val="single" w:sz="4" w:space="0" w:color="000000"/>
              <w:bottom w:val="single" w:sz="12" w:space="0" w:color="FCE9D9"/>
              <w:right w:val="single" w:sz="4" w:space="0" w:color="000000"/>
            </w:tcBorders>
            <w:shd w:val="clear" w:color="auto" w:fill="FCE9D9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356" w:type="dxa"/>
            <w:tcBorders>
              <w:top w:val="single" w:sz="10" w:space="0" w:color="EAF0DD"/>
              <w:left w:val="single" w:sz="4" w:space="0" w:color="000000"/>
              <w:bottom w:val="single" w:sz="12" w:space="0" w:color="EAF0DD"/>
              <w:right w:val="single" w:sz="4" w:space="0" w:color="000000"/>
            </w:tcBorders>
            <w:shd w:val="clear" w:color="auto" w:fill="EAF0DD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2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50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10" w:space="0" w:color="E4DFEB"/>
              <w:left w:val="single" w:sz="4" w:space="0" w:color="000000"/>
              <w:bottom w:val="single" w:sz="12" w:space="0" w:color="E4DFEB"/>
              <w:right w:val="single" w:sz="4" w:space="0" w:color="000000"/>
            </w:tcBorders>
            <w:shd w:val="clear" w:color="auto" w:fill="E4DFE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50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10" w:space="0" w:color="F7CDF5"/>
              <w:left w:val="single" w:sz="4" w:space="0" w:color="000000"/>
              <w:bottom w:val="single" w:sz="12" w:space="0" w:color="F7CDF5"/>
              <w:right w:val="single" w:sz="4" w:space="0" w:color="000000"/>
            </w:tcBorders>
            <w:shd w:val="clear" w:color="auto" w:fill="F7CDF5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5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uen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</w:t>
            </w:r>
          </w:p>
        </w:tc>
      </w:tr>
    </w:tbl>
    <w:p>
      <w:pPr>
        <w:sectPr>
          <w:pgSz w:w="11920" w:h="16840"/>
          <w:pgMar w:top="1300" w:bottom="280" w:left="1480" w:right="580"/>
        </w:sectPr>
      </w:pPr>
    </w:p>
    <w:p>
      <w:pPr>
        <w:rPr>
          <w:rFonts w:cs="Segoe UI" w:hAnsi="Segoe UI" w:eastAsia="Segoe UI" w:ascii="Segoe UI"/>
          <w:sz w:val="24"/>
          <w:szCs w:val="24"/>
        </w:rPr>
        <w:jc w:val="left"/>
        <w:spacing w:before="33" w:lineRule="exact" w:line="300"/>
        <w:ind w:left="1541"/>
      </w:pP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</w:rPr>
        <w:t>)</w:t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i/>
          <w:spacing w:val="12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C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  <w:t>o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  <w:t>b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24"/>
          <w:szCs w:val="24"/>
          <w:u w:val="single" w:color="000000"/>
        </w:rPr>
        <w:t>e</w:t>
      </w:r>
      <w:r>
        <w:rPr>
          <w:rFonts w:cs="Segoe UI" w:hAnsi="Segoe UI" w:eastAsia="Segoe UI" w:ascii="Segoe UI"/>
          <w:b/>
          <w:i/>
          <w:spacing w:val="-1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r</w:t>
      </w:r>
      <w:r>
        <w:rPr>
          <w:rFonts w:cs="Segoe UI" w:hAnsi="Segoe UI" w:eastAsia="Segoe UI" w:ascii="Segoe UI"/>
          <w:b/>
          <w:i/>
          <w:spacing w:val="2"/>
          <w:w w:val="100"/>
          <w:position w:val="-2"/>
          <w:sz w:val="24"/>
          <w:szCs w:val="24"/>
          <w:u w:val="single" w:color="000000"/>
        </w:rPr>
        <w:t>t</w:t>
      </w:r>
      <w:r>
        <w:rPr>
          <w:rFonts w:cs="Segoe UI" w:hAnsi="Segoe UI" w:eastAsia="Segoe UI" w:ascii="Segoe UI"/>
          <w:b/>
          <w:i/>
          <w:spacing w:val="2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u</w:t>
      </w:r>
      <w:r>
        <w:rPr>
          <w:rFonts w:cs="Segoe UI" w:hAnsi="Segoe UI" w:eastAsia="Segoe UI" w:ascii="Segoe UI"/>
          <w:b/>
          <w:i/>
          <w:spacing w:val="-4"/>
          <w:w w:val="100"/>
          <w:position w:val="-2"/>
          <w:sz w:val="24"/>
          <w:szCs w:val="24"/>
          <w:u w:val="single" w:color="000000"/>
        </w:rPr>
        <w:t>r</w:t>
      </w:r>
      <w:r>
        <w:rPr>
          <w:rFonts w:cs="Segoe UI" w:hAnsi="Segoe UI" w:eastAsia="Segoe UI" w:ascii="Segoe UI"/>
          <w:b/>
          <w:i/>
          <w:spacing w:val="-4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a</w:t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 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  <w:t>m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úl</w:t>
      </w:r>
      <w:r>
        <w:rPr>
          <w:rFonts w:cs="Segoe UI" w:hAnsi="Segoe UI" w:eastAsia="Segoe UI" w:ascii="Segoe UI"/>
          <w:b/>
          <w:i/>
          <w:spacing w:val="2"/>
          <w:w w:val="100"/>
          <w:position w:val="-2"/>
          <w:sz w:val="24"/>
          <w:szCs w:val="24"/>
          <w:u w:val="single" w:color="000000"/>
        </w:rPr>
        <w:t>t</w:t>
      </w:r>
      <w:r>
        <w:rPr>
          <w:rFonts w:cs="Segoe UI" w:hAnsi="Segoe UI" w:eastAsia="Segoe UI" w:ascii="Segoe UI"/>
          <w:b/>
          <w:i/>
          <w:spacing w:val="2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i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  <w:t>p</w:t>
      </w:r>
      <w:r>
        <w:rPr>
          <w:rFonts w:cs="Segoe UI" w:hAnsi="Segoe UI" w:eastAsia="Segoe UI" w:ascii="Segoe UI"/>
          <w:b/>
          <w:i/>
          <w:spacing w:val="1"/>
          <w:w w:val="100"/>
          <w:position w:val="-2"/>
          <w:sz w:val="24"/>
          <w:szCs w:val="24"/>
          <w:u w:val="single" w:color="000000"/>
        </w:rPr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  <w:u w:val="single" w:color="000000"/>
        </w:rPr>
        <w:t>le</w:t>
      </w:r>
      <w:r>
        <w:rPr>
          <w:rFonts w:cs="Segoe UI" w:hAnsi="Segoe UI" w:eastAsia="Segoe UI" w:ascii="Segoe UI"/>
          <w:b/>
          <w:i/>
          <w:spacing w:val="0"/>
          <w:w w:val="100"/>
          <w:position w:val="-2"/>
          <w:sz w:val="24"/>
          <w:szCs w:val="24"/>
        </w:rPr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821"/>
      </w:pP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65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omb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or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ue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4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before="48" w:lineRule="auto" w:line="274"/>
        <w:ind w:left="821" w:right="879"/>
      </w:pP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ue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3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z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ra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ro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3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5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ue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3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í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o,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omo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3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5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on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2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2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….</w:t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before="3" w:lineRule="exact" w:line="300"/>
        <w:ind w:left="821"/>
      </w:pP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Son</w:t>
      </w:r>
      <w:r>
        <w:rPr>
          <w:rFonts w:cs="Segoe UI" w:hAnsi="Segoe UI" w:eastAsia="Segoe UI" w:ascii="Segoe UI"/>
          <w:spacing w:val="-1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8</w:t>
      </w:r>
      <w:r>
        <w:rPr>
          <w:rFonts w:cs="Segoe UI" w:hAnsi="Segoe UI" w:eastAsia="Segoe UI" w:ascii="Segoe UI"/>
          <w:spacing w:val="-3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1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1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1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spacing w:val="2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1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----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80" w:hRule="exact"/>
        </w:trPr>
        <w:tc>
          <w:tcPr>
            <w:tcW w:w="992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/>
        </w:tc>
        <w:tc>
          <w:tcPr>
            <w:tcW w:w="953" w:type="dxa"/>
            <w:tcBorders>
              <w:top w:val="single" w:sz="4" w:space="0" w:color="D99493"/>
              <w:left w:val="single" w:sz="4" w:space="0" w:color="000000"/>
              <w:bottom w:val="single" w:sz="4" w:space="0" w:color="D99493"/>
              <w:right w:val="single" w:sz="4" w:space="0" w:color="000000"/>
            </w:tcBorders>
            <w:shd w:val="clear" w:color="auto" w:fill="D9949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2"/>
              <w:ind w:left="273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Tc1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38" w:type="dxa"/>
            <w:tcBorders>
              <w:top w:val="single" w:sz="4" w:space="0" w:color="8DB3E1"/>
              <w:left w:val="single" w:sz="4" w:space="0" w:color="000000"/>
              <w:bottom w:val="single" w:sz="4" w:space="0" w:color="8DB3E1"/>
              <w:right w:val="single" w:sz="4" w:space="0" w:color="000000"/>
            </w:tcBorders>
            <w:shd w:val="clear" w:color="auto" w:fill="8DB3E1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2"/>
              <w:ind w:left="317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Tc2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4" w:space="0" w:color="FFFF00"/>
              <w:left w:val="single" w:sz="4" w:space="0" w:color="000000"/>
              <w:bottom w:val="single" w:sz="4" w:space="0" w:color="FFFF00"/>
              <w:right w:val="single" w:sz="4" w:space="0" w:color="000000"/>
            </w:tcBorders>
            <w:shd w:val="clear" w:color="auto" w:fill="FFFF0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2"/>
              <w:ind w:left="315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Tc3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4" w:space="0" w:color="F9BE8F"/>
              <w:left w:val="single" w:sz="4" w:space="0" w:color="000000"/>
              <w:bottom w:val="single" w:sz="4" w:space="0" w:color="F9BE8F"/>
              <w:right w:val="single" w:sz="4" w:space="0" w:color="000000"/>
            </w:tcBorders>
            <w:shd w:val="clear" w:color="auto" w:fill="F9BE8F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2"/>
              <w:ind w:left="379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Tc4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37" w:type="dxa"/>
            <w:tcBorders>
              <w:top w:val="single" w:sz="4" w:space="0" w:color="C2D59B"/>
              <w:left w:val="single" w:sz="4" w:space="0" w:color="000000"/>
              <w:bottom w:val="single" w:sz="4" w:space="0" w:color="C2D59B"/>
              <w:right w:val="single" w:sz="4" w:space="0" w:color="000000"/>
            </w:tcBorders>
            <w:shd w:val="clear" w:color="auto" w:fill="C2D59B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2"/>
              <w:ind w:left="314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Tc5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4" w:space="0" w:color="B1A0C6"/>
              <w:left w:val="single" w:sz="4" w:space="0" w:color="000000"/>
              <w:bottom w:val="single" w:sz="4" w:space="0" w:color="B1A0C6"/>
              <w:right w:val="single" w:sz="4" w:space="0" w:color="000000"/>
            </w:tcBorders>
            <w:shd w:val="clear" w:color="auto" w:fill="B1A0C6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2"/>
              <w:ind w:left="378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Tc6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5" w:type="dxa"/>
            <w:tcBorders>
              <w:top w:val="single" w:sz="4" w:space="0" w:color="D927CC"/>
              <w:left w:val="single" w:sz="4" w:space="0" w:color="000000"/>
              <w:bottom w:val="single" w:sz="4" w:space="0" w:color="D927CC"/>
              <w:right w:val="single" w:sz="4" w:space="0" w:color="000000"/>
            </w:tcBorders>
            <w:shd w:val="clear" w:color="auto" w:fill="D927CC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2"/>
              <w:ind w:left="379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Tc7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73" w:type="dxa"/>
            <w:tcBorders>
              <w:top w:val="single" w:sz="4" w:space="0" w:color="FF0000"/>
              <w:left w:val="single" w:sz="4" w:space="0" w:color="000000"/>
              <w:bottom w:val="single" w:sz="4" w:space="0" w:color="FF0000"/>
              <w:right w:val="single" w:sz="4" w:space="0" w:color="000000"/>
            </w:tcBorders>
            <w:shd w:val="clear" w:color="auto" w:fill="FF0000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2"/>
              <w:ind w:left="431"/>
            </w:pP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*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Tc8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329" w:hRule="exact"/>
        </w:trPr>
        <w:tc>
          <w:tcPr>
            <w:tcW w:w="992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/>
        </w:tc>
        <w:tc>
          <w:tcPr>
            <w:tcW w:w="953" w:type="dxa"/>
            <w:tcBorders>
              <w:top w:val="single" w:sz="4" w:space="0" w:color="D99493"/>
              <w:left w:val="single" w:sz="4" w:space="0" w:color="000000"/>
              <w:bottom w:val="single" w:sz="4" w:space="0" w:color="F1DBDB"/>
              <w:right w:val="single" w:sz="4" w:space="0" w:color="000000"/>
            </w:tcBorders>
            <w:shd w:val="clear" w:color="auto" w:fill="D99493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01" w:right="167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por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1" w:right="9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038" w:type="dxa"/>
            <w:tcBorders>
              <w:top w:val="single" w:sz="4" w:space="0" w:color="8DB3E1"/>
              <w:left w:val="single" w:sz="4" w:space="0" w:color="000000"/>
              <w:bottom w:val="single" w:sz="4" w:space="0" w:color="DBE4F0"/>
              <w:right w:val="single" w:sz="4" w:space="0" w:color="000000"/>
            </w:tcBorders>
            <w:shd w:val="clear" w:color="auto" w:fill="8DB3E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05" w:right="13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por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036" w:type="dxa"/>
            <w:tcBorders>
              <w:top w:val="single" w:sz="4" w:space="0" w:color="FFFF00"/>
              <w:left w:val="single" w:sz="4" w:space="0" w:color="000000"/>
              <w:bottom w:val="single" w:sz="4" w:space="0" w:color="FFFDA3"/>
              <w:right w:val="single" w:sz="4" w:space="0" w:color="000000"/>
            </w:tcBorders>
            <w:shd w:val="clear" w:color="auto" w:fill="FFFF0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"/>
              <w:ind w:left="103" w:right="13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por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162" w:type="dxa"/>
            <w:tcBorders>
              <w:top w:val="single" w:sz="4" w:space="0" w:color="F9BE8F"/>
              <w:left w:val="single" w:sz="4" w:space="0" w:color="000000"/>
              <w:bottom w:val="single" w:sz="4" w:space="0" w:color="FCE9D9"/>
              <w:right w:val="single" w:sz="4" w:space="0" w:color="000000"/>
            </w:tcBorders>
            <w:shd w:val="clear" w:color="auto" w:fill="F9BE8F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03" w:right="99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both"/>
              <w:ind w:left="103" w:right="11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037" w:type="dxa"/>
            <w:tcBorders>
              <w:top w:val="single" w:sz="4" w:space="0" w:color="C2D59B"/>
              <w:left w:val="single" w:sz="4" w:space="0" w:color="000000"/>
              <w:bottom w:val="single" w:sz="4" w:space="0" w:color="EAF0DD"/>
              <w:right w:val="single" w:sz="4" w:space="0" w:color="000000"/>
            </w:tcBorders>
            <w:shd w:val="clear" w:color="auto" w:fill="C2D59B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02" w:right="80" w:firstLine="68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 w:right="10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102" w:right="8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 w:right="8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162" w:type="dxa"/>
            <w:tcBorders>
              <w:top w:val="single" w:sz="4" w:space="0" w:color="B1A0C6"/>
              <w:left w:val="single" w:sz="4" w:space="0" w:color="000000"/>
              <w:bottom w:val="single" w:sz="4" w:space="0" w:color="E4DFEB"/>
              <w:right w:val="single" w:sz="4" w:space="0" w:color="000000"/>
            </w:tcBorders>
            <w:shd w:val="clear" w:color="auto" w:fill="B1A0C6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01" w:right="101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both"/>
              <w:ind w:left="101" w:right="1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1" w:right="144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por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165" w:type="dxa"/>
            <w:tcBorders>
              <w:top w:val="single" w:sz="4" w:space="0" w:color="D927CC"/>
              <w:left w:val="single" w:sz="4" w:space="0" w:color="000000"/>
              <w:bottom w:val="single" w:sz="4" w:space="0" w:color="F7CDF5"/>
              <w:right w:val="single" w:sz="4" w:space="0" w:color="000000"/>
            </w:tcBorders>
            <w:shd w:val="clear" w:color="auto" w:fill="D927CC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03"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both"/>
              <w:ind w:left="103" w:right="12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3" w:right="14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por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373" w:type="dxa"/>
            <w:tcBorders>
              <w:top w:val="single" w:sz="4" w:space="0" w:color="FF0000"/>
              <w:left w:val="single" w:sz="4" w:space="0" w:color="000000"/>
              <w:bottom w:val="single" w:sz="4" w:space="0" w:color="FF0000"/>
              <w:right w:val="single" w:sz="4" w:space="0" w:color="000000"/>
            </w:tcBorders>
            <w:shd w:val="clear" w:color="auto" w:fill="FF000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03" w:right="198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3" w:right="19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103" w:right="198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por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</w:tr>
      <w:tr>
        <w:trPr>
          <w:trHeight w:val="334" w:hRule="exact"/>
        </w:trPr>
        <w:tc>
          <w:tcPr>
            <w:tcW w:w="992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ind w:left="102"/>
            </w:pP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cha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53" w:type="dxa"/>
            <w:tcBorders>
              <w:top w:val="single" w:sz="4" w:space="0" w:color="F1DBDB"/>
              <w:left w:val="single" w:sz="4" w:space="0" w:color="000000"/>
              <w:bottom w:val="single" w:sz="12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038" w:type="dxa"/>
            <w:tcBorders>
              <w:top w:val="single" w:sz="4" w:space="0" w:color="DBE4F0"/>
              <w:left w:val="single" w:sz="4" w:space="0" w:color="000000"/>
              <w:bottom w:val="single" w:sz="12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5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036" w:type="dxa"/>
            <w:tcBorders>
              <w:top w:val="single" w:sz="4" w:space="0" w:color="FFFDA3"/>
              <w:left w:val="single" w:sz="4" w:space="0" w:color="000000"/>
              <w:bottom w:val="single" w:sz="12" w:space="0" w:color="FFFDA3"/>
              <w:right w:val="single" w:sz="4" w:space="0" w:color="000000"/>
            </w:tcBorders>
            <w:shd w:val="clear" w:color="auto" w:fill="FFFDA3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162" w:type="dxa"/>
            <w:tcBorders>
              <w:top w:val="single" w:sz="4" w:space="0" w:color="FCE9D9"/>
              <w:left w:val="single" w:sz="4" w:space="0" w:color="000000"/>
              <w:bottom w:val="single" w:sz="12" w:space="0" w:color="FCE9D9"/>
              <w:right w:val="single" w:sz="4" w:space="0" w:color="000000"/>
            </w:tcBorders>
            <w:shd w:val="clear" w:color="auto" w:fill="FCE9D9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037" w:type="dxa"/>
            <w:tcBorders>
              <w:top w:val="single" w:sz="4" w:space="0" w:color="EAF0DD"/>
              <w:left w:val="single" w:sz="4" w:space="0" w:color="000000"/>
              <w:bottom w:val="single" w:sz="12" w:space="0" w:color="EAF0DD"/>
              <w:right w:val="single" w:sz="4" w:space="0" w:color="000000"/>
            </w:tcBorders>
            <w:shd w:val="clear" w:color="auto" w:fill="EAF0DD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2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162" w:type="dxa"/>
            <w:tcBorders>
              <w:top w:val="single" w:sz="4" w:space="0" w:color="E4DFEB"/>
              <w:left w:val="single" w:sz="4" w:space="0" w:color="000000"/>
              <w:bottom w:val="single" w:sz="12" w:space="0" w:color="E4DFEB"/>
              <w:right w:val="single" w:sz="4" w:space="0" w:color="000000"/>
            </w:tcBorders>
            <w:shd w:val="clear" w:color="auto" w:fill="E4DFE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165" w:type="dxa"/>
            <w:tcBorders>
              <w:top w:val="single" w:sz="4" w:space="0" w:color="F7CDF5"/>
              <w:left w:val="single" w:sz="4" w:space="0" w:color="000000"/>
              <w:bottom w:val="single" w:sz="12" w:space="0" w:color="F7CDF5"/>
              <w:right w:val="single" w:sz="4" w:space="0" w:color="000000"/>
            </w:tcBorders>
            <w:shd w:val="clear" w:color="auto" w:fill="F7CDF5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FF0000"/>
              <w:left w:val="single" w:sz="4" w:space="0" w:color="000000"/>
              <w:bottom w:val="single" w:sz="12" w:space="0" w:color="FF0000"/>
              <w:right w:val="single" w:sz="4" w:space="0" w:color="000000"/>
            </w:tcBorders>
            <w:shd w:val="clear" w:color="auto" w:fill="FF000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/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1</w:t>
            </w:r>
          </w:p>
        </w:tc>
      </w:tr>
      <w:tr>
        <w:trPr>
          <w:trHeight w:val="350" w:hRule="exact"/>
        </w:trPr>
        <w:tc>
          <w:tcPr>
            <w:tcW w:w="992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8"/>
              <w:ind w:left="102"/>
            </w:pP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53" w:type="dxa"/>
            <w:tcBorders>
              <w:top w:val="single" w:sz="12" w:space="0" w:color="F1DBDB"/>
              <w:left w:val="single" w:sz="4" w:space="0" w:color="000000"/>
              <w:bottom w:val="single" w:sz="10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4"/>
              <w:ind w:left="101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038" w:type="dxa"/>
            <w:tcBorders>
              <w:top w:val="single" w:sz="12" w:space="0" w:color="DBE4F0"/>
              <w:left w:val="single" w:sz="4" w:space="0" w:color="000000"/>
              <w:bottom w:val="single" w:sz="10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4"/>
              <w:ind w:left="105"/>
            </w:pP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zul</w:t>
            </w:r>
          </w:p>
        </w:tc>
        <w:tc>
          <w:tcPr>
            <w:tcW w:w="1036" w:type="dxa"/>
            <w:tcBorders>
              <w:top w:val="single" w:sz="12" w:space="0" w:color="FFFDA3"/>
              <w:left w:val="single" w:sz="4" w:space="0" w:color="000000"/>
              <w:bottom w:val="single" w:sz="10" w:space="0" w:color="FFFDA3"/>
              <w:right w:val="single" w:sz="4" w:space="0" w:color="000000"/>
            </w:tcBorders>
            <w:shd w:val="clear" w:color="auto" w:fill="FFFDA3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4"/>
              <w:ind w:left="103"/>
            </w:pP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zul</w:t>
            </w:r>
          </w:p>
        </w:tc>
        <w:tc>
          <w:tcPr>
            <w:tcW w:w="1162" w:type="dxa"/>
            <w:tcBorders>
              <w:top w:val="single" w:sz="12" w:space="0" w:color="FCE9D9"/>
              <w:left w:val="single" w:sz="4" w:space="0" w:color="000000"/>
              <w:bottom w:val="single" w:sz="10" w:space="0" w:color="FCE9D9"/>
              <w:right w:val="single" w:sz="4" w:space="0" w:color="000000"/>
            </w:tcBorders>
            <w:shd w:val="clear" w:color="auto" w:fill="FCE9D9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4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037" w:type="dxa"/>
            <w:tcBorders>
              <w:top w:val="single" w:sz="12" w:space="0" w:color="EAF0DD"/>
              <w:left w:val="single" w:sz="4" w:space="0" w:color="000000"/>
              <w:bottom w:val="single" w:sz="10" w:space="0" w:color="EAF0DD"/>
              <w:right w:val="single" w:sz="4" w:space="0" w:color="000000"/>
            </w:tcBorders>
            <w:shd w:val="clear" w:color="auto" w:fill="EAF0DD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4"/>
              <w:ind w:left="102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162" w:type="dxa"/>
            <w:tcBorders>
              <w:top w:val="single" w:sz="12" w:space="0" w:color="E4DFEB"/>
              <w:left w:val="single" w:sz="4" w:space="0" w:color="000000"/>
              <w:bottom w:val="single" w:sz="10" w:space="0" w:color="E4DFEB"/>
              <w:right w:val="single" w:sz="4" w:space="0" w:color="000000"/>
            </w:tcBorders>
            <w:shd w:val="clear" w:color="auto" w:fill="E4DFE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4"/>
              <w:ind w:left="101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165" w:type="dxa"/>
            <w:tcBorders>
              <w:top w:val="single" w:sz="12" w:space="0" w:color="F7CDF5"/>
              <w:left w:val="single" w:sz="4" w:space="0" w:color="000000"/>
              <w:bottom w:val="single" w:sz="10" w:space="0" w:color="F7CDF5"/>
              <w:right w:val="single" w:sz="4" w:space="0" w:color="000000"/>
            </w:tcBorders>
            <w:shd w:val="clear" w:color="auto" w:fill="F7CDF5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4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373" w:type="dxa"/>
            <w:tcBorders>
              <w:top w:val="single" w:sz="12" w:space="0" w:color="FF0000"/>
              <w:left w:val="single" w:sz="4" w:space="0" w:color="000000"/>
              <w:bottom w:val="single" w:sz="10" w:space="0" w:color="FF0000"/>
              <w:right w:val="single" w:sz="4" w:space="0" w:color="000000"/>
            </w:tcBorders>
            <w:shd w:val="clear" w:color="auto" w:fill="FF000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4"/>
              <w:ind w:left="103"/>
            </w:pP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o</w:t>
            </w:r>
          </w:p>
        </w:tc>
      </w:tr>
      <w:tr>
        <w:trPr>
          <w:trHeight w:val="680" w:hRule="exact"/>
        </w:trPr>
        <w:tc>
          <w:tcPr>
            <w:tcW w:w="992" w:type="dxa"/>
            <w:tcBorders>
              <w:top w:val="single" w:sz="4" w:space="0" w:color="DDD9C3"/>
              <w:left w:val="single" w:sz="4" w:space="0" w:color="000000"/>
              <w:bottom w:val="single" w:sz="4" w:space="0" w:color="DDD9C3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16"/>
              <w:ind w:left="102" w:right="104"/>
            </w:pP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Segoe UI" w:hAnsi="Segoe UI" w:eastAsia="Segoe UI" w:ascii="Segoe UI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53" w:type="dxa"/>
            <w:tcBorders>
              <w:top w:val="single" w:sz="10" w:space="0" w:color="F1DBDB"/>
              <w:left w:val="single" w:sz="4" w:space="0" w:color="000000"/>
              <w:bottom w:val="single" w:sz="4" w:space="0" w:color="F1DBDB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1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038" w:type="dxa"/>
            <w:tcBorders>
              <w:top w:val="single" w:sz="10" w:space="0" w:color="DBE4F0"/>
              <w:left w:val="single" w:sz="4" w:space="0" w:color="000000"/>
              <w:bottom w:val="single" w:sz="4" w:space="0" w:color="DBE4F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5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036" w:type="dxa"/>
            <w:tcBorders>
              <w:top w:val="single" w:sz="10" w:space="0" w:color="FFFDA3"/>
              <w:left w:val="single" w:sz="4" w:space="0" w:color="000000"/>
              <w:bottom w:val="single" w:sz="4" w:space="0" w:color="FFFDA3"/>
              <w:right w:val="single" w:sz="4" w:space="0" w:color="000000"/>
            </w:tcBorders>
            <w:shd w:val="clear" w:color="auto" w:fill="FFFDA3"/>
          </w:tcPr>
          <w:p/>
        </w:tc>
        <w:tc>
          <w:tcPr>
            <w:tcW w:w="1162" w:type="dxa"/>
            <w:tcBorders>
              <w:top w:val="single" w:sz="10" w:space="0" w:color="FCE9D9"/>
              <w:left w:val="single" w:sz="4" w:space="0" w:color="000000"/>
              <w:bottom w:val="single" w:sz="4" w:space="0" w:color="FCE9D9"/>
              <w:right w:val="single" w:sz="4" w:space="0" w:color="000000"/>
            </w:tcBorders>
            <w:shd w:val="clear" w:color="auto" w:fill="FCE9D9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3"/>
            </w:pP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Segoe UI" w:hAnsi="Segoe UI" w:eastAsia="Segoe UI" w:ascii="Segoe UI"/>
                <w:spacing w:val="4"/>
                <w:w w:val="100"/>
                <w:sz w:val="22"/>
                <w:szCs w:val="22"/>
              </w:rPr>
              <w:t>a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1037" w:type="dxa"/>
            <w:tcBorders>
              <w:top w:val="single" w:sz="10" w:space="0" w:color="EAF0DD"/>
              <w:left w:val="single" w:sz="4" w:space="0" w:color="000000"/>
              <w:bottom w:val="single" w:sz="4" w:space="0" w:color="EAF0DD"/>
              <w:right w:val="single" w:sz="4" w:space="0" w:color="000000"/>
            </w:tcBorders>
            <w:shd w:val="clear" w:color="auto" w:fill="EAF0DD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7" w:lineRule="exact" w:line="280"/>
              <w:ind w:left="102" w:right="186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1162" w:type="dxa"/>
            <w:tcBorders>
              <w:top w:val="single" w:sz="10" w:space="0" w:color="E4DFEB"/>
              <w:left w:val="single" w:sz="4" w:space="0" w:color="000000"/>
              <w:bottom w:val="single" w:sz="4" w:space="0" w:color="E4DFEB"/>
              <w:right w:val="single" w:sz="4" w:space="0" w:color="000000"/>
            </w:tcBorders>
            <w:shd w:val="clear" w:color="auto" w:fill="E4DFE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7" w:lineRule="exact" w:line="280"/>
              <w:ind w:left="101" w:right="11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ant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1165" w:type="dxa"/>
            <w:tcBorders>
              <w:top w:val="single" w:sz="10" w:space="0" w:color="F7CDF5"/>
              <w:left w:val="single" w:sz="4" w:space="0" w:color="000000"/>
              <w:bottom w:val="single" w:sz="4" w:space="0" w:color="F7CDF5"/>
              <w:right w:val="single" w:sz="4" w:space="0" w:color="000000"/>
            </w:tcBorders>
            <w:shd w:val="clear" w:color="auto" w:fill="F7CDF5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7" w:lineRule="exact" w:line="280"/>
              <w:ind w:left="103" w:right="11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ant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1373" w:type="dxa"/>
            <w:tcBorders>
              <w:top w:val="single" w:sz="10" w:space="0" w:color="FF0000"/>
              <w:left w:val="single" w:sz="4" w:space="0" w:color="000000"/>
              <w:bottom w:val="single" w:sz="4" w:space="0" w:color="FF0000"/>
              <w:right w:val="single" w:sz="4" w:space="0" w:color="000000"/>
            </w:tcBorders>
            <w:shd w:val="clear" w:color="auto" w:fill="FF000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628" w:hRule="exact"/>
        </w:trPr>
        <w:tc>
          <w:tcPr>
            <w:tcW w:w="992" w:type="dxa"/>
            <w:tcBorders>
              <w:top w:val="single" w:sz="4" w:space="0" w:color="DDD9C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>
            <w:pPr>
              <w:rPr>
                <w:rFonts w:cs="Segoe UI" w:hAnsi="Segoe UI" w:eastAsia="Segoe UI" w:ascii="Segoe UI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Segoe UI" w:hAnsi="Segoe UI" w:eastAsia="Segoe UI" w:ascii="Segoe UI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4"/>
                <w:szCs w:val="24"/>
              </w:rPr>
              <w:t>cio</w:t>
            </w:r>
            <w:r>
              <w:rPr>
                <w:rFonts w:cs="Segoe UI" w:hAnsi="Segoe UI" w:eastAsia="Segoe UI" w:ascii="Segoe U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53" w:type="dxa"/>
            <w:tcBorders>
              <w:top w:val="single" w:sz="4" w:space="0" w:color="F1DBD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DBD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1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038" w:type="dxa"/>
            <w:tcBorders>
              <w:top w:val="single" w:sz="4" w:space="0" w:color="DBE4F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5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036" w:type="dxa"/>
            <w:tcBorders>
              <w:top w:val="single" w:sz="4" w:space="0" w:color="FFFDA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DA3"/>
          </w:tcPr>
          <w:p/>
        </w:tc>
        <w:tc>
          <w:tcPr>
            <w:tcW w:w="1162" w:type="dxa"/>
            <w:tcBorders>
              <w:top w:val="single" w:sz="4" w:space="0" w:color="FCE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3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037" w:type="dxa"/>
            <w:tcBorders>
              <w:top w:val="single" w:sz="4" w:space="0" w:color="EAF0D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2"/>
            </w:pP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50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62" w:type="dxa"/>
            <w:tcBorders>
              <w:top w:val="single" w:sz="4" w:space="0" w:color="E4DFE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101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50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65" w:type="dxa"/>
            <w:tcBorders>
              <w:top w:val="single" w:sz="4" w:space="0" w:color="F7CDF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DF5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13" w:lineRule="exact" w:line="280"/>
              <w:ind w:left="103" w:right="157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uent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373" w:type="dxa"/>
            <w:tcBorders>
              <w:top w:val="single" w:sz="4" w:space="0" w:color="FF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rPr>
                <w:rFonts w:cs="Segoe UI" w:hAnsi="Segoe UI" w:eastAsia="Segoe UI" w:ascii="Segoe UI"/>
                <w:sz w:val="22"/>
                <w:szCs w:val="22"/>
              </w:rPr>
              <w:jc w:val="left"/>
              <w:spacing w:before="9"/>
              <w:ind w:left="99"/>
            </w:pP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Segoe UI" w:hAnsi="Segoe UI" w:eastAsia="Segoe UI" w:ascii="Segoe U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Segoe UI" w:hAnsi="Segoe UI" w:eastAsia="Segoe UI" w:ascii="Segoe U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uen</w:t>
            </w:r>
            <w:r>
              <w:rPr>
                <w:rFonts w:cs="Segoe UI" w:hAnsi="Segoe UI" w:eastAsia="Segoe UI" w:ascii="Segoe U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2"/>
                <w:szCs w:val="22"/>
              </w:rPr>
              <w:t>a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 w:lineRule="auto" w:line="275"/>
        <w:ind w:left="821" w:right="1134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*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í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porq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úa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ón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nco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7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59B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27CC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0" w:hRule="exact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59B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27CC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0" w:hRule="exact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/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59B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27CC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7" w:hRule="exact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/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59B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27CC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4" w:hRule="exact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/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59B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27CC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</w:p>
        </w:tc>
      </w:tr>
    </w:tbl>
    <w:sectPr>
      <w:pgSz w:w="11920" w:h="16840"/>
      <w:pgMar w:top="1360" w:bottom="280" w:left="880" w:right="8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